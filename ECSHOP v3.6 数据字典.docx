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</w:pPr>
      <w:r>
        <w:t>ECSHOP v3.0</w:t>
      </w:r>
    </w:p>
    <w:p>
      <w:pPr>
        <w:pStyle w:val="8"/>
      </w:pPr>
      <w:r>
        <w:t>数据库字典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ECSHOP R&amp;D Team</w:t>
      </w:r>
    </w:p>
    <w:p>
      <w:pPr>
        <w:jc w:val="center"/>
      </w:pPr>
      <w:r>
        <w:t>20</w:t>
      </w:r>
      <w:r>
        <w:rPr>
          <w:rFonts w:hint="eastAsia"/>
        </w:rPr>
        <w:t>1</w:t>
      </w:r>
      <w:r>
        <w:t>6年12月</w:t>
      </w:r>
    </w:p>
    <w:p>
      <w:pPr>
        <w:pStyle w:val="2"/>
      </w:pPr>
      <w:r>
        <w:t>商品相关表</w:t>
      </w:r>
    </w:p>
    <w:p>
      <w:pPr>
        <w:pStyle w:val="3"/>
      </w:pPr>
      <w:r>
        <w:t>商品数据表 goods</w:t>
      </w:r>
    </w:p>
    <w:p>
      <w:r>
        <w:t>此表用来维护商店商品数据信息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551"/>
        <w:gridCol w:w="851"/>
        <w:gridCol w:w="8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126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55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85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10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商品自增编号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cat_id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商品分类ID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goods_sn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商品货号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goods_name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商品名称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varchar(120)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goods_name_style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商品名称显示样式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click_count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浏览次数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brand_id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品牌ID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provider_name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供货商名称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goods_number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库存数量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goods_weight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商品重量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market_price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市场价格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shop_price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商店售价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promote_price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促销价格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promote_start_date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促销开始日期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promote_end_date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促销结束日期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warn_number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库存警告数量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keywords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商品关键词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goods_brief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商品简单说明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goods_desc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详细描述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text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goods_thumb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缩略图链接地址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goods_img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图片链接地址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original_img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商品原始图片地址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is_real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是否实体商品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extension_code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虚拟商品代码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varchar(30)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is_on_sale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能否销售(上架、下架)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is_alone_sale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能否单独销售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integral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商品的积分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add_time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加入时间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sort_order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排列顺序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smallint(4)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is_delete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是否已删除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is_best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是否精品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is_new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是否新品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is_hot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是否热销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is_promote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是否特价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bonus_type_id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红包类型ID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 w:cs="Courier New"/>
              </w:rPr>
              <w:t>s</w:t>
            </w:r>
            <w:r>
              <w:rPr>
                <w:rFonts w:cs="Courier New"/>
              </w:rPr>
              <w:t>uppliers</w:t>
            </w:r>
            <w:r>
              <w:rPr>
                <w:rFonts w:hint="eastAsia" w:cs="Courier New"/>
              </w:rPr>
              <w:t>_id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供货商 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</w:t>
            </w:r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cs="Courier New"/>
              </w:rPr>
            </w:pPr>
            <w:r>
              <w:rPr>
                <w:rFonts w:hint="eastAsia" w:cs="Courier New"/>
              </w:rPr>
              <w:t>is_check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供货商商品审核标识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last_update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最后更新时间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goods_type</w:t>
            </w:r>
          </w:p>
        </w:tc>
        <w:tc>
          <w:tcPr>
            <w:tcW w:w="212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商品类型ID</w:t>
            </w:r>
          </w:p>
        </w:tc>
        <w:tc>
          <w:tcPr>
            <w:tcW w:w="25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seller_note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商家备注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virtual_sales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虚拟销量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widowControl/>
              <w:suppressAutoHyphens w:val="0"/>
              <w:jc w:val="left"/>
            </w:pPr>
            <w:r>
              <w:rPr>
                <w:rFonts w:cs="宋体" w:asciiTheme="majorHAnsi" w:hAnsiTheme="majorHAnsi"/>
                <w:kern w:val="0"/>
                <w:szCs w:val="18"/>
              </w:rPr>
              <w:t xml:space="preserve">smallint(5) unsigned 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give_integral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送</w:t>
            </w:r>
            <w:r>
              <w:rPr>
                <w:rFonts w:hint="eastAsia"/>
              </w:rPr>
              <w:t>消费</w:t>
            </w:r>
            <w:r>
              <w:t>积分数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-1</w:t>
            </w: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23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rank_integral</w:t>
            </w:r>
          </w:p>
        </w:tc>
        <w:tc>
          <w:tcPr>
            <w:tcW w:w="2126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送等级积分数</w:t>
            </w:r>
          </w:p>
        </w:tc>
        <w:tc>
          <w:tcPr>
            <w:tcW w:w="25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 unsigned</w:t>
            </w:r>
          </w:p>
        </w:tc>
        <w:tc>
          <w:tcPr>
            <w:tcW w:w="85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-1</w:t>
            </w:r>
          </w:p>
        </w:tc>
        <w:tc>
          <w:tcPr>
            <w:tcW w:w="810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</w:tbl>
    <w:p>
      <w:r>
        <w:t xml:space="preserve">备注： </w:t>
      </w:r>
    </w:p>
    <w:p>
      <w:pPr>
        <w:pStyle w:val="25"/>
      </w:pPr>
      <w:r>
        <w:t>商品重量采用 克/千克 为单位进行存储。前台展示的时候根据实际情况加以判断，比如超过1000克，则以千克为单位展示。</w:t>
      </w:r>
    </w:p>
    <w:p>
      <w:pPr>
        <w:pStyle w:val="25"/>
      </w:pPr>
      <w:r>
        <w:t>增加所属主分类字段，方便检索。</w:t>
      </w:r>
    </w:p>
    <w:p>
      <w:pPr>
        <w:pStyle w:val="25"/>
      </w:pPr>
      <w:r>
        <w:t>库存数量警告查询的时候按照小于查询。WHERE goods_number &lt; warn_number，则报警。</w:t>
      </w:r>
    </w:p>
    <w:p>
      <w:pPr>
        <w:pStyle w:val="25"/>
      </w:pPr>
      <w:r>
        <w:t>promte_price为促销价格，如果有促销价格，则按照促销价格销售，此价格不再参与会员的折扣计算。</w:t>
      </w:r>
    </w:p>
    <w:p>
      <w:pPr>
        <w:pStyle w:val="25"/>
      </w:pPr>
      <w:r>
        <w:t>红包类型编号：如果按照商品发放红包，保存红包类型编号</w:t>
      </w:r>
    </w:p>
    <w:p>
      <w:pPr>
        <w:pStyle w:val="25"/>
      </w:pPr>
      <w:r>
        <w:rPr>
          <w:rFonts w:hint="eastAsia" w:cs="Courier New"/>
        </w:rPr>
        <w:t>is_check</w:t>
      </w:r>
      <w:r>
        <w:t>：</w:t>
      </w:r>
      <w:r>
        <w:rPr>
          <w:rFonts w:hint="eastAsia"/>
        </w:rPr>
        <w:t>供货商商品审核标识；0，未审核；1，已审核</w:t>
      </w:r>
    </w:p>
    <w:p>
      <w:pPr>
        <w:pStyle w:val="25"/>
        <w:numPr>
          <w:ilvl w:val="0"/>
          <w:numId w:val="3"/>
        </w:numPr>
      </w:pPr>
      <w:r>
        <w:t>is_on_sale</w:t>
      </w:r>
      <w:r>
        <w:rPr>
          <w:rFonts w:hint="eastAsia"/>
        </w:rPr>
        <w:t>：1，上架；0，下架；</w:t>
      </w:r>
    </w:p>
    <w:p>
      <w:pPr>
        <w:pStyle w:val="3"/>
      </w:pPr>
      <w:r>
        <w:t>商品与分类关系对应表 goods_cat</w:t>
      </w:r>
    </w:p>
    <w:p>
      <w:r>
        <w:t>此表用来维护商品与分类的关系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分类编号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</w:tbl>
    <w:p>
      <w:r>
        <w:t>一个商品可以属于多个分类。</w:t>
      </w:r>
    </w:p>
    <w:p>
      <w:pPr>
        <w:pStyle w:val="25"/>
        <w:numPr>
          <w:ilvl w:val="0"/>
          <w:numId w:val="3"/>
        </w:numPr>
      </w:pPr>
    </w:p>
    <w:p>
      <w:pPr>
        <w:pStyle w:val="3"/>
      </w:pPr>
      <w:r>
        <w:t>商品分类表 category</w:t>
      </w:r>
    </w:p>
    <w:p>
      <w:r>
        <w:t>此表用来维护商品分类信息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7"/>
        <w:gridCol w:w="3191"/>
        <w:gridCol w:w="1080"/>
        <w:gridCol w:w="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9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319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080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5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分类编号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cat_name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类别名称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varchar(90)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keywords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分类关键词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cat_desc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分类描述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parent_id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上级分类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tinyint(5)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sort_order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排序序号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template_file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模板文件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varchar(50)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measure_unit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数量单位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varchar(15)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show_in_nav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是否显示在导航栏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style</w:t>
            </w:r>
          </w:p>
        </w:tc>
        <w:tc>
          <w:tcPr>
            <w:tcW w:w="16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分类的样式表</w:t>
            </w:r>
          </w:p>
        </w:tc>
        <w:tc>
          <w:tcPr>
            <w:tcW w:w="319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varchar(150)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is_show</w:t>
            </w:r>
          </w:p>
        </w:tc>
        <w:tc>
          <w:tcPr>
            <w:tcW w:w="169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是否显示</w:t>
            </w:r>
          </w:p>
        </w:tc>
        <w:tc>
          <w:tcPr>
            <w:tcW w:w="3191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5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grade</w:t>
            </w:r>
          </w:p>
        </w:tc>
        <w:tc>
          <w:tcPr>
            <w:tcW w:w="169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价格区间个数</w:t>
            </w:r>
          </w:p>
        </w:tc>
        <w:tc>
          <w:tcPr>
            <w:tcW w:w="3191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</w:t>
            </w:r>
            <w:r>
              <w:rPr>
                <w:rFonts w:hint="eastAsia"/>
              </w:rPr>
              <w:t>4</w:t>
            </w:r>
            <w:r>
              <w:t>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filter_attr</w:t>
            </w:r>
          </w:p>
        </w:tc>
        <w:tc>
          <w:tcPr>
            <w:tcW w:w="169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筛选属性</w:t>
            </w:r>
          </w:p>
        </w:tc>
        <w:tc>
          <w:tcPr>
            <w:tcW w:w="3191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Smallint(</w:t>
            </w:r>
            <w:r>
              <w:rPr>
                <w:rFonts w:hint="eastAsia"/>
              </w:rPr>
              <w:t>6</w:t>
            </w:r>
            <w:r>
              <w:t>) unsigned</w:t>
            </w:r>
          </w:p>
        </w:tc>
        <w:tc>
          <w:tcPr>
            <w:tcW w:w="1080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5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>
      <w:pPr>
        <w:numPr>
          <w:ilvl w:val="0"/>
          <w:numId w:val="4"/>
        </w:numPr>
      </w:pPr>
      <w:r>
        <w:t>show_in_nav: 0表示不显示在导航栏，1表示显示在导航栏。</w:t>
      </w:r>
    </w:p>
    <w:p>
      <w:pPr>
        <w:pStyle w:val="25"/>
        <w:numPr>
          <w:ilvl w:val="0"/>
          <w:numId w:val="0"/>
        </w:numPr>
      </w:pPr>
    </w:p>
    <w:p>
      <w:pPr>
        <w:pStyle w:val="25"/>
        <w:numPr>
          <w:ilvl w:val="0"/>
          <w:numId w:val="0"/>
        </w:numPr>
      </w:pPr>
    </w:p>
    <w:p>
      <w:pPr>
        <w:pStyle w:val="3"/>
      </w:pPr>
      <w:r>
        <w:t>商品属性表 goods_attr</w:t>
      </w:r>
    </w:p>
    <w:p>
      <w:r>
        <w:t>此表用来维护单个商品属性信息</w:t>
      </w:r>
    </w:p>
    <w:tbl>
      <w:tblPr>
        <w:tblStyle w:val="15"/>
        <w:tblpPr w:leftFromText="180" w:rightFromText="180" w:vertAnchor="text" w:horzAnchor="margin" w:tblpY="59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goods_attr_id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商品属性编号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attr_value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属性值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text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attr_price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属性价格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t>属性表 attribute</w:t>
      </w:r>
    </w:p>
    <w:p>
      <w:r>
        <w:t>此表用来维护商品的属性信息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属性自增编号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商品类型编号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attr_name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属性名称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attr_input_type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属性输入方式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attr_type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属性类别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attr_values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属性可选值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text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attr_index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是否可以检索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sort_order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排序序号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is_linked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是否关联该属性值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attr_group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属性分组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>
      <w:pPr>
        <w:pStyle w:val="25"/>
      </w:pPr>
      <w:r>
        <w:t>attr_type: 0为属性，1为规格</w:t>
      </w:r>
    </w:p>
    <w:p>
      <w:pPr>
        <w:pStyle w:val="25"/>
      </w:pPr>
      <w:r>
        <w:t>attr_input_type: 0为单行文本框   1为下拉框，2为多行文本</w:t>
      </w:r>
    </w:p>
    <w:p>
      <w:pPr>
        <w:pStyle w:val="25"/>
      </w:pPr>
      <w:r>
        <w:t>attr_values以回车符间隔，一行为一个option</w:t>
      </w:r>
    </w:p>
    <w:p>
      <w:pPr>
        <w:pStyle w:val="3"/>
      </w:pPr>
      <w:r>
        <w:t>商品类型表 goods_type</w:t>
      </w:r>
    </w:p>
    <w:tbl>
      <w:tblPr>
        <w:tblStyle w:val="15"/>
        <w:tblpPr w:leftFromText="180" w:rightFromText="180" w:vertAnchor="text" w:horzAnchor="margin" w:tblpY="36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商品类型ID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cat_name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商品类型名称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 xml:space="preserve">varchar(60) 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enabled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是否启用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attr_group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属性分组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t>商品</w:t>
      </w:r>
      <w:r>
        <w:rPr>
          <w:rFonts w:hint="eastAsia"/>
        </w:rPr>
        <w:t>货品表</w:t>
      </w:r>
      <w:r>
        <w:t xml:space="preserve"> product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product_id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货品编号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goods_attr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货品规格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varchar(50)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product_sn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货号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varchar(60)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product_number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3"/>
        </w:numPr>
        <w:ind w:firstLineChars="0"/>
      </w:pPr>
      <w:r>
        <w:t>product_number,库存数量</w:t>
      </w:r>
      <w:r>
        <w:rPr>
          <w:rFonts w:hint="eastAsia"/>
        </w:rPr>
        <w:t>，</w:t>
      </w:r>
      <w:r>
        <w:t>字段类型发生修正</w:t>
      </w:r>
      <w:r>
        <w:rPr>
          <w:rFonts w:hint="eastAsia"/>
        </w:rPr>
        <w:t>，</w:t>
      </w:r>
      <w:r>
        <w:t>由smallint(5) 修正为mediumint(8)</w:t>
      </w:r>
    </w:p>
    <w:p>
      <w:pPr>
        <w:pStyle w:val="3"/>
      </w:pPr>
      <w:r>
        <w:t>商品会员价格表 member_price</w:t>
      </w:r>
    </w:p>
    <w:p>
      <w:r>
        <w:t>此表用来维护商品的会员价格</w:t>
      </w:r>
    </w:p>
    <w:tbl>
      <w:tblPr>
        <w:tblStyle w:val="15"/>
        <w:tblpPr w:leftFromText="180" w:rightFromText="180" w:vertAnchor="text" w:horzAnchor="margin" w:tblpY="69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price_id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价格的ID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exact"/>
        </w:trPr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vMerge w:val="restart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exact"/>
        </w:trPr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user_rank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会员等级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vMerge w:val="continue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user_price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会员价格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decimal(10,2)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0.00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rPr>
          <w:rFonts w:hint="eastAsia"/>
        </w:rPr>
        <w:t>商品数量优惠价格表：</w:t>
      </w:r>
      <w:r>
        <w:t>volume_price</w:t>
      </w:r>
    </w:p>
    <w:p>
      <w:r>
        <w:rPr>
          <w:rFonts w:hint="eastAsia"/>
        </w:rPr>
        <w:t>此表用来维护根据数量设置优惠</w:t>
      </w:r>
      <w:r>
        <w:rPr>
          <w:rFonts w:hint="eastAsia"/>
          <w:lang w:val="en-US" w:eastAsia="zh-CN"/>
        </w:rPr>
        <w:t>价格</w:t>
      </w:r>
      <w:r>
        <w:rPr>
          <w:rFonts w:hint="eastAsia"/>
        </w:rPr>
        <w:t>信息</w:t>
      </w:r>
    </w:p>
    <w:p>
      <w: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29210</wp:posOffset>
                </wp:positionV>
                <wp:extent cx="5443220" cy="813435"/>
                <wp:effectExtent l="0" t="0" r="0" b="0"/>
                <wp:wrapSquare wrapText="largest"/>
                <wp:docPr id="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13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price_type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价格</w:t>
                                  </w:r>
                                  <w: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volume_number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优惠数量基数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volume_price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优惠数量价格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0.75pt;margin-top:2.3pt;height:64.05pt;width:428.6pt;mso-position-horizontal-relative:margin;mso-wrap-distance-bottom:0pt;mso-wrap-distance-left:0pt;mso-wrap-distance-right:9pt;mso-wrap-distance-top:0pt;z-index:251659264;mso-width-relative:page;mso-height-relative:page;" fillcolor="#FFFFFF" filled="t" stroked="f" coordsize="21600,21600" o:gfxdata="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DRBONYAAAAIAQAADwAAAAAAAAABACAAAAAiAAAAZHJzL2Rv&#10;d25yZXYueG1sUEsBAhQAFAAAAAgAh07iQCskBekDAgAA/Q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price_type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volume_number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优惠数量基数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volume_price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优惠数量价格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w:t>品牌数据表 brand</w:t>
      </w:r>
    </w:p>
    <w:p>
      <w:r>
        <mc:AlternateContent>
          <mc:Choice Requires="wps">
            <w:drawing>
              <wp:anchor distT="0" distB="0" distL="0" distR="114300" simplePos="0" relativeHeight="25166028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238125</wp:posOffset>
                </wp:positionV>
                <wp:extent cx="5443220" cy="1249045"/>
                <wp:effectExtent l="0" t="0" r="0" b="0"/>
                <wp:wrapSquare wrapText="largest"/>
                <wp:docPr id="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49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品牌自增编号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brand_logo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品牌LOGO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varchar(80)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品牌说明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site_url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网站地址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品牌显示顺序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is_show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0.75pt;margin-top:18.75pt;height:98.35pt;width:428.6pt;mso-position-horizontal-relative:margin;mso-wrap-distance-bottom:0pt;mso-wrap-distance-left:0pt;mso-wrap-distance-right:9pt;mso-wrap-distance-top:0pt;z-index:251660288;mso-width-relative:page;mso-height-relative:page;" fillcolor="#FFFFFF" filled="t" stroked="f" coordsize="21600,21600" o:gfxdata="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fSdQ1wAAAAkBAAAPAAAAAAAAAAEAIAAAACIAAABkcnMv&#10;ZG93bnJldi54bWxQSwECFAAUAAAACACHTuJAKb54W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brand_id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品牌自增编号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brand_logo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品牌LOGO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varchar(80)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品牌说明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site_url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网站地址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品牌显示顺序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is_show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此表用来维护商品品牌信息</w:t>
      </w:r>
    </w:p>
    <w:p>
      <w:pPr>
        <w:pStyle w:val="3"/>
      </w:pPr>
      <w:r>
        <w:t>商品关联表：link_goods</w:t>
      </w:r>
    </w:p>
    <w:p>
      <w:r>
        <w:t>此表用来维护商品关联信息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link_goods_id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关联商品编号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is_double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是否双向关联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admin_id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管理员id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  <w:r>
              <w:t>PK</w:t>
            </w:r>
          </w:p>
        </w:tc>
      </w:tr>
    </w:tbl>
    <w:p/>
    <w:p/>
    <w:p/>
    <w:p>
      <w:pPr>
        <w:pStyle w:val="3"/>
      </w:pPr>
      <w:r>
        <w:t>商品关联文章表 goods_article</w:t>
      </w:r>
    </w:p>
    <w:tbl>
      <w:tblPr>
        <w:tblStyle w:val="15"/>
        <w:tblW w:w="8573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所属商品编号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article_id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文章的ID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admin_id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管理员id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Tinyint</w:t>
            </w:r>
            <w:r>
              <w:rPr>
                <w:rFonts w:hint="eastAsia"/>
              </w:rPr>
              <w:t>(3)</w:t>
            </w:r>
            <w:r>
              <w:t xml:space="preserve"> unsigne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</w:tbl>
    <w:p/>
    <w:p/>
    <w:p>
      <w:pPr>
        <w:pStyle w:val="3"/>
      </w:pPr>
      <w:r>
        <w:t>商品相册表 goods_gallery</w:t>
      </w:r>
    </w:p>
    <w:p>
      <w:r>
        <w:t>此表用来维护商品的图片信息。</w:t>
      </w:r>
    </w:p>
    <w:tbl>
      <w:tblPr>
        <w:tblStyle w:val="15"/>
        <w:tblpPr w:leftFromText="180" w:rightFromText="180" w:vertAnchor="text" w:horzAnchor="margin" w:tblpY="136"/>
        <w:tblW w:w="85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687"/>
        <w:gridCol w:w="2632"/>
        <w:gridCol w:w="1623"/>
        <w:gridCol w:w="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img_id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商品相片编号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所属商品编号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img_url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图片链接URL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img_desc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图片描述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thumb_url</w:t>
            </w:r>
          </w:p>
        </w:tc>
        <w:tc>
          <w:tcPr>
            <w:tcW w:w="16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缩略图url</w:t>
            </w:r>
          </w:p>
        </w:tc>
        <w:tc>
          <w:tcPr>
            <w:tcW w:w="263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不支持gd就为空</w:t>
            </w:r>
          </w:p>
        </w:tc>
        <w:tc>
          <w:tcPr>
            <w:tcW w:w="902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snapToGrid w:val="0"/>
            </w:pPr>
            <w:r>
              <w:t>img_original</w:t>
            </w:r>
          </w:p>
        </w:tc>
        <w:tc>
          <w:tcPr>
            <w:tcW w:w="1687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原始图片</w:t>
            </w:r>
          </w:p>
        </w:tc>
        <w:tc>
          <w:tcPr>
            <w:tcW w:w="2632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color="000000" w:sz="4" w:space="0"/>
              <w:bottom w:val="double" w:color="000000" w:sz="0" w:space="0"/>
            </w:tcBorders>
          </w:tcPr>
          <w:p>
            <w:pPr>
              <w:snapToGrid w:val="0"/>
            </w:pPr>
          </w:p>
        </w:tc>
        <w:tc>
          <w:tcPr>
            <w:tcW w:w="902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</w:p>
        </w:tc>
      </w:tr>
    </w:tbl>
    <w:p/>
    <w:p/>
    <w:p/>
    <w:p/>
    <w:p>
      <w:pPr>
        <w:pStyle w:val="3"/>
      </w:pPr>
      <w:r>
        <w:t>非实体商品表 virtual_card</w:t>
      </w:r>
    </w:p>
    <w:p>
      <w:r>
        <w:t>此表用来维护非实体商品的相关信息</w:t>
      </w:r>
    </w:p>
    <w:p>
      <w:r>
        <mc:AlternateContent>
          <mc:Choice Requires="wps">
            <w:drawing>
              <wp:anchor distT="0" distB="0" distL="0" distR="114300" simplePos="0" relativeHeight="25165824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100330</wp:posOffset>
                </wp:positionV>
                <wp:extent cx="5483225" cy="1557655"/>
                <wp:effectExtent l="0" t="0" r="0" b="0"/>
                <wp:wrapSquare wrapText="largest"/>
                <wp:docPr id="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225" cy="1557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781"/>
                              <w:gridCol w:w="3119"/>
                              <w:gridCol w:w="1042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虚拟卡号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card_sn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card_password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add_date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加入日期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end_date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is_saled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是否售出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crc32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加密串的CRC32值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.75pt;margin-top:7.9pt;height:122.65pt;width:431.75pt;mso-position-horizontal-relative:margin;mso-wrap-distance-bottom:0pt;mso-wrap-distance-left:0pt;mso-wrap-distance-right:9pt;mso-wrap-distance-top:0pt;z-index:251658240;mso-width-relative:page;mso-height-relative:page;" fillcolor="#FFFFFF" filled="t" stroked="f" coordsize="21600,21600" o:gfxdata="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4mb8XVAAAACAEAAA8AAAAAAAAAAQAgAAAAIgAAAGRycy9k&#10;b3ducmV2LnhtbFBLAQIUABQAAAAIAIdO4kCtx4b5BQIAAP4DAAAOAAAAAAAAAAEAIAAAACQ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781"/>
                        <w:gridCol w:w="3119"/>
                        <w:gridCol w:w="1042"/>
                        <w:gridCol w:w="902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虚拟卡号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card_sn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card_password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add_date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加入日期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end_date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is_saled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是否售出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crc32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加密串的CRC32值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2"/>
      </w:pPr>
      <w:r>
        <w:t>会员相关表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254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603885</wp:posOffset>
                </wp:positionV>
                <wp:extent cx="5443220" cy="5673090"/>
                <wp:effectExtent l="0" t="3810" r="5080" b="0"/>
                <wp:wrapSquare wrapText="largest"/>
                <wp:docPr id="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73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会员昵称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密码(MD5)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(32)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密码提示问题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密码提示问题答案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birthday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出生日期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帐户可用资金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frozen_money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账户冻结资金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消费积分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默认收货地址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注册时间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last_login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0000-00-00 00:00:00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last_ip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最后访问的IP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visit_count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总共访问次数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会员等级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is_special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是否为特殊会员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salt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密码种子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推荐人id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flag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用户状态标识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alias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用户新名称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用户msn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qq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用户qq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office_phone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办公电话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home_phone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家庭电话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移动电话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is_validated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是否已经通过邮件认证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TINYINT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credit_line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信用额度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passwd_question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问题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passwd_answer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0pt;margin-top:47.55pt;height:446.7pt;width:428.6pt;mso-position-horizontal-relative:margin;mso-wrap-distance-bottom:0pt;mso-wrap-distance-left:0pt;mso-wrap-distance-right:9pt;mso-wrap-distance-top:0pt;z-index:251625472;mso-width-relative:page;mso-height-relative:page;" fillcolor="#FFFFFF" filled="t" stroked="f" coordsize="21600,21600" o:gfxdata="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lcVG1QAAAAcBAAAPAAAAAAAAAAEAIAAAACIAAABkcnMvZG93&#10;bnJldi54bWxQSwECFAAUAAAACACHTuJAeqk8kgMCAAD+AwAADgAAAAAAAAABACAAAAAk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电子邮箱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会员昵称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密码(MD5)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(32)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question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密码提示问题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answer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密码提示问题答案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sex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性别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birthday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出生日期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帐户可用资金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frozen_money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账户冻结资金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消费积分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rank_points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等级积分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默认收货地址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注册时间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last_login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       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datetime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0000-00-00 00:00:00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last_ip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最后访问的IP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visit_count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总共访问次数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会员等级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is_special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是否为特殊会员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salt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密码种子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推荐人id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flag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用户状态标识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alias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用户新名称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用户msn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qq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用户qq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office_phone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办公电话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home_phone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家庭电话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移动电话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is_validated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是否已经通过邮件认证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TINYINT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credit_line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信用额度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passwd_question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passwd_answer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会员信息表 users</w:t>
      </w:r>
    </w:p>
    <w:p>
      <w:pPr>
        <w:pStyle w:val="25"/>
      </w:pPr>
      <w:r>
        <w:t>性别，0保密1男2女</w:t>
      </w:r>
    </w:p>
    <w:p>
      <w:pPr>
        <w:pStyle w:val="25"/>
      </w:pPr>
      <w:r>
        <w:t>会员等级：只有当某会员为特殊的会员等级时，才在这里保存会员等级ID。</w:t>
      </w:r>
    </w:p>
    <w:p>
      <w:pPr>
        <w:pStyle w:val="25"/>
      </w:pPr>
      <w:r>
        <w:t>is_special主要用于整合第三方系统是标记为是否为管理员。</w:t>
      </w:r>
    </w:p>
    <w:p>
      <w:pPr>
        <w:pStyle w:val="25"/>
      </w:pPr>
      <w:r>
        <w:t>Flag: 正常用户为0， 当flag&gt;0时表示该用户是重名用户，1表示还未选择处理方法，2表示将用户改为alias所记录的名字， 3 表示删除，4表示重名，但不处理</w:t>
      </w:r>
    </w:p>
    <w:p>
      <w:pPr>
        <w:pStyle w:val="25"/>
      </w:pPr>
      <w:r>
        <w:t>Is_validated 0表示未认证， 1表示已经通过邮件</w:t>
      </w:r>
    </w:p>
    <w:p>
      <w:pPr>
        <w:pStyle w:val="3"/>
      </w:pPr>
      <w:r>
        <w:t>会员等级表 user_rank</w:t>
      </w:r>
    </w:p>
    <w:p>
      <w:r>
        <w:t>此表用来维护会员等级的相关信息</w:t>
      </w:r>
    </w:p>
    <w:p>
      <w:pPr>
        <w:pStyle w:val="25"/>
      </w:pPr>
      <w:r>
        <mc:AlternateContent>
          <mc:Choice Requires="wps">
            <w:drawing>
              <wp:anchor distT="0" distB="0" distL="0" distR="114300" simplePos="0" relativeHeight="2516264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260475"/>
                <wp:effectExtent l="3175" t="4445" r="1905" b="1905"/>
                <wp:wrapSquare wrapText="largest"/>
                <wp:docPr id="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60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1868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rank_id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rank_name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min_points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积分下限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max_points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积分上限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折扣比率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show_price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是否显示该等级价格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special_rank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是否为特殊等级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6.5pt;margin-top:3.35pt;height:99.25pt;width:428.6pt;mso-position-horizontal-relative:margin;mso-wrap-distance-bottom:0pt;mso-wrap-distance-left:0pt;mso-wrap-distance-right:9pt;mso-wrap-distance-top:0pt;z-index:251626496;mso-width-relative:page;mso-height-relative:page;" fillcolor="#FFFFFF" filled="t" stroked="f" coordsize="21600,21600" o:gfxdata="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IJGXh1wAAAAkBAAAPAAAAAAAAAAEAIAAAACIAAABkcnMv&#10;ZG93bnJldi54bWxQSwECFAAUAAAACACHTuJA1x5n/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1868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rank_id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等级编号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rank_name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等级名称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min_points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积分下限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max_points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积分上限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折扣比率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show_price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是否显示该等级价格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special_rank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是否为特殊等级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默认级别：会员注册时的级别。</w:t>
      </w:r>
    </w:p>
    <w:p>
      <w:pPr>
        <w:pStyle w:val="25"/>
      </w:pPr>
      <w:r>
        <w:t>积分上下限：达到此积分才能升级</w:t>
      </w:r>
    </w:p>
    <w:p>
      <w:pPr>
        <w:pStyle w:val="25"/>
      </w:pPr>
      <w:r>
        <w:t>折扣比率字段来决定此级别的会员的折扣，采用整数来记录，默认值为100</w:t>
      </w:r>
    </w:p>
    <w:p>
      <w:pPr>
        <w:pStyle w:val="3"/>
      </w:pPr>
      <w:r>
        <w:t>会员收货地址表 user_address</w:t>
      </w:r>
    </w:p>
    <w:p>
      <w:r>
        <w:t>此表用来维护用户的收货地址信息</w:t>
      </w:r>
    </w:p>
    <w:p>
      <w:r>
        <mc:AlternateContent>
          <mc:Choice Requires="wps">
            <w:drawing>
              <wp:anchor distT="0" distB="0" distL="0" distR="114300" simplePos="0" relativeHeight="25162752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38735</wp:posOffset>
                </wp:positionV>
                <wp:extent cx="5443220" cy="2499995"/>
                <wp:effectExtent l="0" t="5080" r="5080" b="0"/>
                <wp:wrapSquare wrapText="largest"/>
                <wp:docPr id="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499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地址编号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收获地址别名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收货人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邮编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0.75pt;margin-top:3.05pt;height:196.85pt;width:428.6pt;mso-position-horizontal-relative:margin;mso-wrap-distance-bottom:0pt;mso-wrap-distance-left:0pt;mso-wrap-distance-right:9pt;mso-wrap-distance-top:0pt;z-index:251627520;mso-width-relative:page;mso-height-relative:page;" fillcolor="#FFFFFF" filled="t" stroked="f" coordsize="21600,21600" o:gfxdata="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2yYUtYAAAAIAQAADwAAAAAAAAABACAAAAAiAAAAZHJzL2Rv&#10;d25yZXYueG1sUEsBAhQAFAAAAAgAh07iQIibA7gDAgAA/g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收获地址别名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收货人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电子邮箱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国家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省份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城市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邮编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标志性建筑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最佳送货时间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w:t>用户帐号往来表 user_account</w:t>
      </w:r>
    </w:p>
    <w:p>
      <w:r>
        <mc:AlternateContent>
          <mc:Choice Requires="wps">
            <w:drawing>
              <wp:anchor distT="0" distB="0" distL="0" distR="114300" simplePos="0" relativeHeight="25162854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240665</wp:posOffset>
                </wp:positionV>
                <wp:extent cx="5443220" cy="1880235"/>
                <wp:effectExtent l="0" t="1270" r="5080" b="4445"/>
                <wp:wrapSquare wrapText="largest"/>
                <wp:docPr id="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880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admin_user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管理员姓名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金额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添加记录的时间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unsingned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paid_time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支付的时间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管理员备注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process_type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payment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is_paid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是否已经完成支付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0.75pt;margin-top:18.95pt;height:148.05pt;width:428.6pt;mso-position-horizontal-relative:margin;mso-wrap-distance-bottom:0pt;mso-wrap-distance-left:0pt;mso-wrap-distance-right:9pt;mso-wrap-distance-top:0pt;z-index:251628544;mso-width-relative:page;mso-height-relative:page;" fillcolor="#FFFFFF" filled="t" stroked="f" coordsize="21600,21600" o:gfxdata="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5E6B1wAAAAkBAAAPAAAAAAAAAAEAIAAAACIAAABkcnMv&#10;ZG93bnJldi54bWxQSwECFAAUAAAACACHTuJALq0UT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admin_user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管理员姓名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金额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添加记录的时间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unsingned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paid_time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支付的时间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管理员备注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用户备注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process_type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payment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varchar(90)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is_paid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是否已经完成支付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此表用来维护用户账户上金额的往来情况。</w:t>
      </w:r>
    </w:p>
    <w:p>
      <w:r>
        <w:t>process_type: 0为帐户冲值 1从帐户提款 2购买商品 3 取消订单</w:t>
      </w:r>
    </w:p>
    <w:p/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768985</wp:posOffset>
                </wp:positionV>
                <wp:extent cx="5443220" cy="1562735"/>
                <wp:effectExtent l="0" t="3175" r="5080" b="5715"/>
                <wp:wrapSquare wrapText="largest"/>
                <wp:docPr id="6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62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账户可用资金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frozen_money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账户冻结资金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等级积分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mediumint(9)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消费积分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mediumint(9)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change_time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变动时间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change_desc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变动描述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change_type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变动类型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0pt;margin-top:60.55pt;height:123.05pt;width:428.6pt;mso-position-horizontal-relative:margin;mso-wrap-distance-bottom:0pt;mso-wrap-distance-left:0pt;mso-wrap-distance-right:9pt;mso-wrap-distance-top:0pt;z-index:251670528;mso-width-relative:page;mso-height-relative:page;" fillcolor="#FFFFFF" filled="t" stroked="f" coordsize="21600,21600" o:gfxdata="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TFJ+1gAAAAgBAAAPAAAAAAAAAAEAIAAAACIAAABkcnMv&#10;ZG93bnJldi54bWxQSwECFAAUAAAACACHTuJAE36Fpg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账户可用资金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frozen_money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账户冻结资金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等级积分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mediumint(9)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pay_points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消费积分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mediumint(9)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变动类型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用户账户变动情况account_log</w:t>
      </w:r>
    </w:p>
    <w:p>
      <w:pPr>
        <w:numPr>
          <w:ilvl w:val="0"/>
          <w:numId w:val="1"/>
        </w:numPr>
      </w:pPr>
      <w:r>
        <w:t>change_type: 0 账户冲值 1 账户提款 2 调节账户 99 其他</w:t>
      </w:r>
    </w:p>
    <w:p/>
    <w:p/>
    <w:p>
      <w:pPr>
        <w:pStyle w:val="3"/>
      </w:pPr>
      <w:r>
        <w:t>商品收藏表 collect_goods</w:t>
      </w:r>
    </w:p>
    <w:p>
      <w:r>
        <w:t>此表用来维护商品的收藏，指用户的商品收藏</w:t>
      </w:r>
    </w:p>
    <w:p>
      <w:r>
        <mc:AlternateContent>
          <mc:Choice Requires="wps">
            <w:drawing>
              <wp:anchor distT="0" distB="0" distL="0" distR="114300" simplePos="0" relativeHeight="2516295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443220" cy="943610"/>
                <wp:effectExtent l="0" t="5080" r="5080" b="3810"/>
                <wp:wrapSquare wrapText="largest"/>
                <wp:docPr id="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436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收藏时间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is_attention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是否为关注商品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0pt;margin-top:6.8pt;height:74.3pt;width:428.6pt;mso-position-horizontal-relative:margin;mso-wrap-distance-bottom:0pt;mso-wrap-distance-left:0pt;mso-wrap-distance-right:9pt;mso-wrap-distance-top:0pt;z-index:251629568;mso-width-relative:page;mso-height-relative:page;" fillcolor="#FFFFFF" filled="t" stroked="f" coordsize="21600,21600" o:gfxdata="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qluH1AAAAAcBAAAPAAAAAAAAAAEAIAAAACIAAABkcnMvZG93bnJl&#10;di54bWxQSwECFAAUAAAACACHTuJABN428AECAAD9AwAADgAAAAAAAAABACAAAAAjAQAAZHJzL2Uy&#10;b0RvYy54bWxQSwUGAAAAAAYABgBZAQAAlg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收藏时间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is_attention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是否为关注商品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2"/>
      </w:pPr>
      <w:r>
        <w:t>订单相关表</w:t>
      </w:r>
    </w:p>
    <w:p>
      <w:pPr>
        <w:pStyle w:val="3"/>
        <w:numPr>
          <w:ilvl w:val="1"/>
          <w:numId w:val="0"/>
        </w:numPr>
        <w:ind w:leftChars="0"/>
      </w:pPr>
      <w:r>
        <mc:AlternateContent>
          <mc:Choice Requires="wps">
            <w:drawing>
              <wp:anchor distT="0" distB="0" distL="0" distR="114300" simplePos="0" relativeHeight="25167052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768985</wp:posOffset>
                </wp:positionV>
                <wp:extent cx="5443220" cy="2936875"/>
                <wp:effectExtent l="0" t="0" r="0" b="0"/>
                <wp:wrapSquare wrapText="largest"/>
                <wp:docPr id="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36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7"/>
                              <w:gridCol w:w="2060"/>
                              <w:gridCol w:w="2694"/>
                              <w:gridCol w:w="932"/>
                              <w:gridCol w:w="87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购物车记录编号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用户SessionID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商品货号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market_price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市场价格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购买时价格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购买数量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goods_attr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商品属性编号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是否为实体物品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扩展代码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rec_type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记录类型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基准件id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is_gift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是否为赠品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can_handsel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是否计算赠品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goods_attr_id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商品属性id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1.5pt;margin-top:60.55pt;height:231.25pt;width:428.6pt;mso-position-horizontal-relative:margin;mso-wrap-distance-bottom:0pt;mso-wrap-distance-left:0pt;mso-wrap-distance-right:9pt;mso-wrap-distance-top:0pt;z-index:251670528;mso-width-relative:page;mso-height-relative:page;" fillcolor="#FFFFFF" filled="t" stroked="f" coordsize="21600,21600" o:gfxdata="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MUe3YAAAACgEAAA8AAAAAAAAAAQAgAAAAIgAAAGRy&#10;cy9kb3ducmV2LnhtbFBLAQIUABQAAAAIAIdO4kBs25UmBQIAAP8DAAAOAAAAAAAAAAEAIAAAACcB&#10;AABkcnMvZTJvRG9jLnhtbFBLBQYAAAAABgAGAFkBAACe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2060"/>
                        <w:gridCol w:w="2694"/>
                        <w:gridCol w:w="932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购物车记录编号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用户SessionID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商品货号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market_price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市场价格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购买时价格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购买数量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商品属性编号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是否为实体物品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扩展代码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rec_type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记录类型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基准件id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is_gift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是否为赠品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can_handsel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是否计算赠品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商品属性id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购物车cart</w:t>
      </w:r>
    </w:p>
    <w:p/>
    <w:p/>
    <w:p>
      <w:pPr>
        <w:pStyle w:val="3"/>
      </w:pPr>
      <w:r>
        <w:t>订单基础信息order_info</w:t>
      </w:r>
    </w:p>
    <w:p>
      <w:r>
        <w:t>此表用来维护订单的基本信息</w:t>
      </w:r>
    </w:p>
    <w:p>
      <w:r>
        <mc:AlternateContent>
          <mc:Choice Requires="wps">
            <w:drawing>
              <wp:anchor distT="0" distB="0" distL="0" distR="114300" simplePos="0" relativeHeight="25163059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83185</wp:posOffset>
                </wp:positionV>
                <wp:extent cx="5443220" cy="8641715"/>
                <wp:effectExtent l="3175" t="6985" r="1905" b="0"/>
                <wp:wrapSquare wrapText="largest"/>
                <wp:docPr id="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641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7"/>
                              <w:gridCol w:w="1656"/>
                              <w:gridCol w:w="2596"/>
                              <w:gridCol w:w="1593"/>
                              <w:gridCol w:w="891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订单号码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所属用户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款项状态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plit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</w:t>
                                  </w:r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分单状态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收货人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邮编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邮箱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最佳时间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how_surplus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余额处理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card_message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卡片附言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inv_payee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发票抬头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inv_content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发票内容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goods_amount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商品总金额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运费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保价费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支付手续费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Decimal(10,2) unsigned 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pack_fee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包装费用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卡片费用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decimal(10,2) unsigned  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money_paid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已付款金额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surplus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余额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integral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integral_money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积分支付金额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order_amount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订单总金额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from_ad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从哪个广告点过来的（记录广告id）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smallint(6)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从哪个网站点过来的（记录网址）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下定单的时间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confirm_time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确认时间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　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发货时间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贺卡ID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3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发货单编号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0.25pt;margin-top:6.55pt;height:680.45pt;width:428.6pt;mso-position-horizontal-relative:margin;mso-wrap-distance-bottom:0pt;mso-wrap-distance-left:0pt;mso-wrap-distance-right:9pt;mso-wrap-distance-top:0pt;z-index:251630592;mso-width-relative:page;mso-height-relative:page;" fillcolor="#FFFFFF" filled="t" stroked="f" coordsize="21600,21600" o:gfxdata="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mr9qvVAAAACAEAAA8AAAAAAAAAAQAgAAAAIgAAAGRycy9k&#10;b3ducmV2LnhtbFBLAQIUABQAAAAIAIdO4kCsFMY7BQIAAP8DAAAOAAAAAAAAAAEAIAAAACQ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7"/>
                        <w:gridCol w:w="1656"/>
                        <w:gridCol w:w="2596"/>
                        <w:gridCol w:w="1593"/>
                        <w:gridCol w:w="891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83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订单号码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所属用户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款项状态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plit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分单状态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收货人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国家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省份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城市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邮编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手机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邮箱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最佳时间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标志性建筑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用户备注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缺货处理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how_surplus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余额处理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70" w:hRule="atLeast"/>
                        </w:trPr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card_message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卡片附言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inv_payee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发票抬头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inv_content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发票内容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goods_amount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商品总金额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运费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保价费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支付手续费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Decimal(10,2) unsigned 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pack_fee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包装费用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卡片费用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decimal(10,2) unsigned  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money_paid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已付款金额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surplus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余额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integral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积分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integral_money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积分支付金额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order_amount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订单总金额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from_ad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从哪个广告点过来的（记录广告id）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smallint(6)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从哪个网站点过来的（记录网址）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下定单的时间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confirm_time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确认时间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　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发货时间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贺卡ID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发货单编号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25"/>
        <w:numPr>
          <w:ilvl w:val="0"/>
          <w:numId w:val="0"/>
        </w:numPr>
        <w:tabs>
          <w:tab w:val="left" w:pos="1080"/>
        </w:tabs>
        <w:ind w:left="360" w:hanging="360"/>
      </w:pPr>
      <w:r>
        <w:t>（订单信息表续表）</w:t>
      </w:r>
    </w:p>
    <w:p>
      <w:pPr>
        <w:pStyle w:val="25"/>
        <w:numPr>
          <w:ilvl w:val="0"/>
          <w:numId w:val="0"/>
        </w:numPr>
      </w:pPr>
      <w:r>
        <mc:AlternateContent>
          <mc:Choice Requires="wps">
            <w:drawing>
              <wp:anchor distT="0" distB="0" distL="0" distR="114300" simplePos="0" relativeHeight="251631616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71120</wp:posOffset>
                </wp:positionV>
                <wp:extent cx="5434330" cy="2082800"/>
                <wp:effectExtent l="0" t="0" r="0" b="0"/>
                <wp:wrapSquare wrapText="largest"/>
                <wp:docPr id="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2082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80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9"/>
                              <w:gridCol w:w="1599"/>
                              <w:gridCol w:w="2554"/>
                              <w:gridCol w:w="1537"/>
                              <w:gridCol w:w="871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操作ID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extension_id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to_buyer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给买家的留言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pay_note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支付备注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办事处id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inv_type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发票类型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开票税额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is_separate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是否已分成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推荐人id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201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折扣额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.75pt;margin-top:5.6pt;height:164pt;width:427.9pt;mso-position-horizontal-relative:margin;mso-wrap-distance-bottom:0pt;mso-wrap-distance-left:0pt;mso-wrap-distance-right:9pt;mso-wrap-distance-top:0pt;z-index:251631616;mso-width-relative:page;mso-height-relative:page;" fillcolor="#FFFFFF" filled="t" stroked="f" coordsize="21600,21600" o:gfxdata="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BfMHzVAAAACAEAAA8AAAAAAAAAAQAgAAAAIgAAAGRycy9kb3du&#10;cmV2LnhtbFBLAQIUABQAAAAIAIdO4kDB6DEbAgIAAP8DAAAOAAAAAAAAAAEAIAAAACQ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80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9"/>
                        <w:gridCol w:w="1599"/>
                        <w:gridCol w:w="2554"/>
                        <w:gridCol w:w="1537"/>
                        <w:gridCol w:w="871"/>
                      </w:tblGrid>
                      <w:tr>
                        <w:tblPrEx>
                          <w:tblLayout w:type="fixed"/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201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5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操作ID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5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extension_id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to_buyer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给买家的留言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pay_note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支付备注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办事处id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inv_type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发票类型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Tax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开票税额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is_separate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是否已分成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推荐人id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w="201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折扣额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25"/>
      </w:pPr>
      <w:r>
        <w:t>订单的状态：0未确认  1已确认  2合并 3 取消  4无效  5退货</w:t>
      </w:r>
    </w:p>
    <w:p>
      <w:pPr>
        <w:pStyle w:val="25"/>
      </w:pPr>
      <w:r>
        <w:t>配送状态：0未发货  1已发货  2确认收货</w:t>
      </w:r>
      <w:r>
        <w:rPr>
          <w:rFonts w:hint="eastAsia"/>
        </w:rPr>
        <w:t xml:space="preserve">  3 备货中  4 已发货(部分商品)</w:t>
      </w:r>
    </w:p>
    <w:p>
      <w:pPr>
        <w:pStyle w:val="25"/>
      </w:pPr>
      <w:r>
        <w:t>款项的状态：0未付款  1付款中  2已付款</w:t>
      </w:r>
    </w:p>
    <w:p>
      <w:pPr>
        <w:pStyle w:val="3"/>
      </w:pPr>
      <w:r>
        <w:t>订单商品信息order_goods</w:t>
      </w:r>
    </w:p>
    <w:p>
      <w:r>
        <mc:AlternateContent>
          <mc:Choice Requires="wps">
            <w:drawing>
              <wp:anchor distT="0" distB="0" distL="0" distR="114300" simplePos="0" relativeHeight="25163264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243205</wp:posOffset>
                </wp:positionV>
                <wp:extent cx="5443220" cy="3295650"/>
                <wp:effectExtent l="0" t="0" r="0" b="0"/>
                <wp:wrapSquare wrapText="largest"/>
                <wp:docPr id="6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3295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214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11"/>
                              <w:gridCol w:w="1558"/>
                              <w:gridCol w:w="2653"/>
                              <w:gridCol w:w="936"/>
                              <w:gridCol w:w="75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商品数量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market_price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市场价格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交易时的价格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goods_attr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商品规格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已发货数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虚拟代码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基本件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discount_fee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优惠金额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goods_discount_fee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优惠总金额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ecimal(</w:t>
                                  </w:r>
                                  <w:r>
                                    <w:t>10,2)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callback_status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接口</w:t>
                                  </w:r>
                                  <w:r>
                                    <w:t>返回状态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num(</w:t>
                                  </w:r>
                                  <w:r>
                                    <w:t>true,fale)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last</w:t>
                                  </w:r>
                                  <w:r>
                                    <w:t>modify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最后</w:t>
                                  </w:r>
                                  <w:r>
                                    <w:t>修改时间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1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is_gift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是否赠品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.5pt;margin-top:19.15pt;height:259.5pt;width:428.6pt;mso-position-horizontal-relative:margin;mso-wrap-distance-bottom:0pt;mso-wrap-distance-left:0pt;mso-wrap-distance-right:9pt;mso-wrap-distance-top:0pt;z-index:251632640;mso-width-relative:page;mso-height-relative:page;" fillcolor="#FFFFFF" filled="t" stroked="f" coordsize="21600,21600" o:gfxdata="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It/2dYAAAAIAQAADwAAAAAAAAABACAAAAAiAAAAZHJzL2Rv&#10;d25yZXYueG1sUEsBAhQAFAAAAAgAh07iQCJKao4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214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11"/>
                        <w:gridCol w:w="1558"/>
                        <w:gridCol w:w="2653"/>
                        <w:gridCol w:w="936"/>
                        <w:gridCol w:w="75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商品数量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market_price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市场价格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交易时的价格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商品规格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已发货数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3" w:hRule="atLeast"/>
                        </w:trPr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虚拟代码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基本件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discount_fee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优惠金额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goods_discount_fee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优惠总金额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ecimal(</w:t>
                            </w:r>
                            <w:r>
                              <w:t>10,2)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callback_status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返回状态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num(</w:t>
                            </w:r>
                            <w:r>
                              <w:t>true,fale)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last</w:t>
                            </w:r>
                            <w:r>
                              <w:t>modify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>
                              <w:t>修改时间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is_gift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是否赠品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此表用来维护订单中的商品信息</w:t>
      </w:r>
    </w:p>
    <w:p>
      <w:r>
        <w:t>商品的价格指的是交易时的价格。</w:t>
      </w:r>
    </w:p>
    <w:p>
      <w:pPr>
        <w:numPr>
          <w:ilvl w:val="0"/>
          <w:numId w:val="5"/>
        </w:numPr>
      </w:pPr>
      <w:r>
        <w:t>is_real</w:t>
      </w:r>
      <w:r>
        <w:rPr>
          <w:rFonts w:hint="eastAsia"/>
        </w:rPr>
        <w:t>：0，虚拟</w:t>
      </w:r>
      <w:r>
        <w:t>商品</w:t>
      </w:r>
      <w:r>
        <w:rPr>
          <w:rFonts w:hint="eastAsia"/>
        </w:rPr>
        <w:t>；1，是实体商品</w:t>
      </w:r>
    </w:p>
    <w:p>
      <w:pPr>
        <w:numPr>
          <w:ilvl w:val="0"/>
          <w:numId w:val="5"/>
        </w:numPr>
      </w:pPr>
      <w:r>
        <w:rPr>
          <w:rFonts w:hint="eastAsia"/>
        </w:rPr>
        <w:t>discount_fee，对接ERP专用，商品优惠金额</w:t>
      </w:r>
    </w:p>
    <w:p>
      <w:pPr>
        <w:numPr>
          <w:ilvl w:val="0"/>
          <w:numId w:val="5"/>
        </w:numPr>
      </w:pPr>
      <w:r>
        <w:rPr>
          <w:rFonts w:hint="eastAsia"/>
        </w:rPr>
        <w:t>goods_discount_fee,对接ERP专用，商品优惠总金额</w:t>
      </w:r>
    </w:p>
    <w:p/>
    <w:p/>
    <w:p>
      <w:pPr>
        <w:pStyle w:val="3"/>
      </w:pPr>
      <w:r>
        <w:t>订单操作表 order_action</w:t>
      </w:r>
    </w:p>
    <w:p>
      <w:r>
        <w:t>此表用来维护订单的操作记录信息</w:t>
      </w:r>
    </w:p>
    <w:p/>
    <w:p/>
    <w:p/>
    <w:p/>
    <w:p/>
    <w:p>
      <w:r>
        <w:t>可选的类型有：确认、已付款、已发货、完成、取消、无效以及退货</w:t>
      </w:r>
      <w:r>
        <mc:AlternateContent>
          <mc:Choice Requires="wps">
            <w:drawing>
              <wp:anchor distT="0" distB="0" distL="0" distR="114300" simplePos="0" relativeHeight="25163366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69215</wp:posOffset>
                </wp:positionV>
                <wp:extent cx="5567045" cy="1540510"/>
                <wp:effectExtent l="0" t="2540" r="5080" b="0"/>
                <wp:wrapSquare wrapText="largest"/>
                <wp:docPr id="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154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操作者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action_place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操作位置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action_note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操作备注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log_time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操作时间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1.5pt;margin-top:5.45pt;height:121.3pt;width:438.35pt;mso-position-horizontal-relative:margin;mso-wrap-distance-bottom:0pt;mso-wrap-distance-left:0pt;mso-wrap-distance-right:9pt;mso-wrap-distance-top:0pt;z-index:251633664;mso-width-relative:page;mso-height-relative:page;" fillcolor="#FFFFFF" filled="t" stroked="f" coordsize="21600,21600" o:gfxdata="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35rFi1wAAAAkBAAAPAAAAAAAAAAEAIAAAACIAAABkcnMv&#10;ZG93bnJldi54bWxQSwECFAAUAAAACACHTuJA6fsyY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操作者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action_place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操作位置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action_note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操作备注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log_time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操作时间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/>
    <w:p>
      <w:pPr>
        <w:pStyle w:val="3"/>
      </w:pPr>
      <w:r>
        <w:t>缺货登记表 booking_goods</w:t>
      </w:r>
    </w:p>
    <w:p>
      <w:r>
        <w:t>此表用来维护站内的缺货登记</w:t>
      </w:r>
    </w:p>
    <w:p>
      <w:pPr>
        <w:numPr>
          <w:ilvl w:val="0"/>
          <w:numId w:val="6"/>
        </w:numPr>
      </w:pPr>
      <w:r>
        <mc:AlternateContent>
          <mc:Choice Requires="wps">
            <w:drawing>
              <wp:anchor distT="0" distB="0" distL="0" distR="114300" simplePos="0" relativeHeight="25168691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190115"/>
                <wp:effectExtent l="3175" t="4445" r="1905" b="5715"/>
                <wp:wrapSquare wrapText="largest"/>
                <wp:docPr id="5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1901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登记人邮箱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link_man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联系人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商品数量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booking_time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登记时间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is_dispose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是否处理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dispose_user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处理人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dispose_time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处理时间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dispose_note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附言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6.5pt;margin-top:3.35pt;height:172.45pt;width:428.6pt;mso-position-horizontal-relative:margin;mso-wrap-distance-bottom:0pt;mso-wrap-distance-left:0pt;mso-wrap-distance-right:9pt;mso-wrap-distance-top:0pt;z-index:251686912;mso-width-relative:page;mso-height-relative:page;" fillcolor="#FFFFFF" filled="t" stroked="f" coordsize="21600,21600" o:gfxdata="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iHr3NcAAAAJAQAADwAAAAAAAAABACAAAAAiAAAAZHJz&#10;L2Rvd25yZXYueG1sUEsBAhQAFAAAAAgAh07iQFtZ0zg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登记人邮箱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link_man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联系人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联系电话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商品数量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booking_time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登记时间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is_dispose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是否处理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dispose_user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处理人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处理时间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附言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is_dispose； 0 未处理  1 已处理   2 无法处理</w:t>
      </w:r>
    </w:p>
    <w:p/>
    <w:p/>
    <w:p>
      <w:pPr>
        <w:pStyle w:val="3"/>
      </w:pPr>
      <w:r>
        <w:rPr>
          <w:rFonts w:hint="eastAsia"/>
        </w:rPr>
        <w:t>发货单</w:t>
      </w:r>
      <w:r>
        <w:t xml:space="preserve">表 </w:t>
      </w:r>
      <w:r>
        <w:rPr>
          <w:rFonts w:hint="eastAsia"/>
        </w:rPr>
        <w:t>delivery</w:t>
      </w:r>
      <w:r>
        <w:t>_</w:t>
      </w:r>
      <w:r>
        <w:rPr>
          <w:rFonts w:hint="eastAsia"/>
        </w:rPr>
        <w:t>order</w:t>
      </w:r>
    </w:p>
    <w:p>
      <w:r>
        <w:t>此表用来维护</w:t>
      </w:r>
      <w:r>
        <w:rPr>
          <w:rFonts w:hint="eastAsia"/>
        </w:rPr>
        <w:t>发货单</w:t>
      </w:r>
    </w:p>
    <w:p/>
    <w:p/>
    <w:p>
      <w:r>
        <w:rPr>
          <w:rFonts w:hint="eastAsia"/>
        </w:rPr>
        <w:t>status 0，已发货；1，退货；2，待发货；</w:t>
      </w:r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9203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-15240</wp:posOffset>
                </wp:positionV>
                <wp:extent cx="5462270" cy="5209540"/>
                <wp:effectExtent l="3175" t="3810" r="1905" b="6350"/>
                <wp:wrapSquare wrapText="largest"/>
                <wp:docPr id="5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270" cy="5209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89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2"/>
                              <w:gridCol w:w="1690"/>
                              <w:gridCol w:w="2637"/>
                              <w:gridCol w:w="1626"/>
                              <w:gridCol w:w="90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id号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下单日期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物流单号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t>ser_id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收货人姓名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邮政编码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保价费用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update_time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生成时间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cs="Courier New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hint="eastAsia" w:cs="Courier New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cs="Courier Ne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发货单状态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inyint(1)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办事处id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0.25pt;margin-top:-1.2pt;height:410.2pt;width:430.1pt;mso-position-horizontal-relative:margin;mso-wrap-distance-bottom:0pt;mso-wrap-distance-left:0pt;mso-wrap-distance-right:9pt;mso-wrap-distance-top:0pt;z-index:251692032;mso-width-relative:page;mso-height-relative:page;" fillcolor="#FFFFFF" filled="t" stroked="f" coordsize="21600,21600" o:gfxdata="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a68O1AAAAAcBAAAPAAAAAAAAAAEAIAAAACIAAABkcnMvZG93&#10;bnJldi54bWxQSwECFAAUAAAACACHTuJAP9FdoQQCAAD/AwAADgAAAAAAAAABACAAAAAj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89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2"/>
                        <w:gridCol w:w="1690"/>
                        <w:gridCol w:w="2637"/>
                        <w:gridCol w:w="1626"/>
                        <w:gridCol w:w="90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732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id号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下单日期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物流单号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配送方式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收货人姓名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国家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省份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标志性建筑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电子邮件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邮政编码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最佳送货时间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用户备注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缺货处理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保价费用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update_time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生成时间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发货单状态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inyint(1)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办事处id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/>
    <w:p>
      <w:pPr>
        <w:pStyle w:val="3"/>
      </w:pPr>
      <w:r>
        <w:rPr>
          <w:rFonts w:hint="eastAsia"/>
        </w:rPr>
        <w:t>发货</w:t>
      </w:r>
      <w:r>
        <w:t>单商品信息</w:t>
      </w:r>
      <w:r>
        <w:rPr>
          <w:rFonts w:hint="eastAsia"/>
        </w:rPr>
        <w:t>delivery</w:t>
      </w:r>
      <w:r>
        <w:t>_goods</w:t>
      </w:r>
    </w:p>
    <w:p>
      <w:r>
        <mc:AlternateContent>
          <mc:Choice Requires="wps">
            <w:drawing>
              <wp:anchor distT="0" distB="0" distL="0" distR="114300" simplePos="0" relativeHeight="251688960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300355</wp:posOffset>
                </wp:positionV>
                <wp:extent cx="5443220" cy="1852295"/>
                <wp:effectExtent l="3175" t="1905" r="1905" b="3175"/>
                <wp:wrapSquare wrapText="largest"/>
                <wp:docPr id="55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852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380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90"/>
                              <w:gridCol w:w="1649"/>
                              <w:gridCol w:w="2573"/>
                              <w:gridCol w:w="1586"/>
                              <w:gridCol w:w="88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delivery_id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发货单id号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虚拟代码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基本件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690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此单发</w:t>
                                  </w:r>
                                  <w:r>
                                    <w:t>货数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1.75pt;margin-top:23.65pt;height:145.85pt;width:428.6pt;mso-position-horizontal-relative:margin;mso-wrap-distance-bottom:0pt;mso-wrap-distance-left:0pt;mso-wrap-distance-right:9pt;mso-wrap-distance-top:0pt;z-index:251688960;mso-width-relative:page;mso-height-relative:page;" fillcolor="#FFFFFF" filled="t" stroked="f" coordsize="21600,21600" o:gfxdata="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oNUz1gAAAAgBAAAPAAAAAAAAAAEAIAAAACIAAABkcnMv&#10;ZG93bnJldi54bWxQSwECFAAUAAAACACHTuJAdSLW0Q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380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90"/>
                        <w:gridCol w:w="1649"/>
                        <w:gridCol w:w="2573"/>
                        <w:gridCol w:w="1586"/>
                        <w:gridCol w:w="88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1690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2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delivery_id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发货单id号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22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2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虚拟代码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基本件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5" w:hRule="atLeast"/>
                        </w:trPr>
                        <w:tc>
                          <w:tcPr>
                            <w:tcW w:w="1690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64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此单发</w:t>
                            </w:r>
                            <w:r>
                              <w:t>货数</w:t>
                            </w:r>
                          </w:p>
                        </w:tc>
                        <w:tc>
                          <w:tcPr>
                            <w:tcW w:w="257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 xml:space="preserve">   此表用来维护</w:t>
      </w:r>
      <w:r>
        <w:rPr>
          <w:rFonts w:hint="eastAsia"/>
        </w:rPr>
        <w:t>发货单</w:t>
      </w:r>
      <w:r>
        <w:t>的商品信息</w:t>
      </w:r>
    </w:p>
    <w:p/>
    <w:p/>
    <w:p>
      <w:pPr>
        <w:pStyle w:val="3"/>
      </w:pPr>
      <w:r>
        <w:rPr>
          <w:rFonts w:hint="eastAsia"/>
        </w:rPr>
        <w:t>退货单</w:t>
      </w:r>
      <w:r>
        <w:t xml:space="preserve">表 </w:t>
      </w:r>
      <w:r>
        <w:rPr>
          <w:rFonts w:hint="eastAsia"/>
        </w:rPr>
        <w:t>back</w:t>
      </w:r>
      <w:r>
        <w:t>_</w:t>
      </w:r>
      <w:r>
        <w:rPr>
          <w:rFonts w:hint="eastAsia"/>
        </w:rPr>
        <w:t>order</w:t>
      </w:r>
    </w:p>
    <w:p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87936" behindDoc="0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238760</wp:posOffset>
                </wp:positionV>
                <wp:extent cx="5433695" cy="5209540"/>
                <wp:effectExtent l="3175" t="8890" r="1905" b="1270"/>
                <wp:wrapSquare wrapText="largest"/>
                <wp:docPr id="54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695" cy="5209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40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2"/>
                              <w:gridCol w:w="1680"/>
                              <w:gridCol w:w="2623"/>
                              <w:gridCol w:w="1616"/>
                              <w:gridCol w:w="89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  <w: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id号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delivery_sn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发货单号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订单号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订单ID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下单日期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物流单号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会员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操作员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收货人姓名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ountry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ity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</w:t>
                                  </w:r>
                                  <w:r>
                                    <w:t>ipcode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邮政编码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el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>obile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保价费用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配送费用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update_time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生成时间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cs="Courier New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hint="eastAsia" w:cs="Courier New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lang w:val="en-GB"/>
                                    </w:rPr>
                                    <w:t>return_time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退货时间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lang w:val="en-GB"/>
                                    </w:rP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办事处id</w:t>
                                  </w:r>
                                </w:p>
                              </w:tc>
                              <w:tc>
                                <w:tcPr>
                                  <w:tcW w:w="262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1.25pt;margin-top:18.8pt;height:410.2pt;width:427.85pt;mso-position-horizontal-relative:margin;mso-wrap-distance-bottom:0pt;mso-wrap-distance-left:0pt;mso-wrap-distance-right:9pt;mso-wrap-distance-top:0pt;z-index:251687936;mso-width-relative:page;mso-height-relative:page;" fillcolor="#FFFFFF" filled="t" stroked="f" coordsize="21600,21600" o:gfxdata="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/5rPa1gAAAAkBAAAPAAAAAAAAAAEAIAAAACIAAABkcnMv&#10;ZG93bnJldi54bWxQSwECFAAUAAAACACHTuJAh3bs2Q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40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2"/>
                        <w:gridCol w:w="1680"/>
                        <w:gridCol w:w="2623"/>
                        <w:gridCol w:w="1616"/>
                        <w:gridCol w:w="89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1" w:hRule="atLeast"/>
                        </w:trPr>
                        <w:tc>
                          <w:tcPr>
                            <w:tcW w:w="1722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  <w:r>
                              <w:t>_id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id号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delivery_sn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发货单号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6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下单日期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6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物流单号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配送方式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操作员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6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收货人姓名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ddress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ountry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国家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省份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ity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标志性建筑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mail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电子邮件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ipcode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邮政编码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el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obile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最佳送货时间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用户备注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缺货处理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保价费用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配送费用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update_time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生成时间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return_time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退货时间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5" w:hRule="atLeast"/>
                        </w:trPr>
                        <w:tc>
                          <w:tcPr>
                            <w:tcW w:w="1722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lang w:val="en-GB"/>
                              </w:rPr>
                              <w:t>agency_id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办事处id</w:t>
                            </w:r>
                          </w:p>
                        </w:tc>
                        <w:tc>
                          <w:tcPr>
                            <w:tcW w:w="2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</w:t>
      </w:r>
      <w:r>
        <w:rPr>
          <w:rFonts w:hint="eastAsia"/>
        </w:rPr>
        <w:t>退货单</w:t>
      </w:r>
    </w:p>
    <w:p/>
    <w:p/>
    <w:p>
      <w:pPr>
        <w:pStyle w:val="3"/>
      </w:pPr>
      <w:r>
        <w:rPr>
          <w:rFonts w:hint="eastAsia"/>
          <w:lang w:val="en-US" w:eastAsia="zh-CN"/>
        </w:rPr>
        <w:t>退</w:t>
      </w:r>
      <w:r>
        <w:rPr>
          <w:rFonts w:hint="eastAsia"/>
        </w:rPr>
        <w:t>货</w:t>
      </w:r>
      <w:r>
        <w:t>单商品信息</w:t>
      </w:r>
      <w:r>
        <w:rPr>
          <w:rFonts w:hint="eastAsia"/>
        </w:rPr>
        <w:t>back</w:t>
      </w:r>
      <w:r>
        <w:t>_goods</w:t>
      </w:r>
    </w:p>
    <w:p>
      <w:r>
        <w:t xml:space="preserve">   此表用来维护</w:t>
      </w:r>
      <w:r>
        <w:rPr>
          <w:rFonts w:hint="eastAsia"/>
        </w:rPr>
        <w:t>退货单</w:t>
      </w:r>
      <w:r>
        <w:t>的商品信息</w:t>
      </w:r>
    </w:p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8998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-31115</wp:posOffset>
                </wp:positionV>
                <wp:extent cx="5452745" cy="1403350"/>
                <wp:effectExtent l="0" t="6985" r="5080" b="8890"/>
                <wp:wrapSquare wrapText="largest"/>
                <wp:docPr id="53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745" cy="1403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  <w: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退货单id号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此单发</w:t>
                                  </w:r>
                                  <w:r>
                                    <w:t>货数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2.25pt;margin-top:-2.45pt;height:110.5pt;width:429.35pt;mso-position-horizontal-relative:margin;mso-wrap-distance-bottom:0pt;mso-wrap-distance-left:0pt;mso-wrap-distance-right:9pt;mso-wrap-distance-top:0pt;z-index:251689984;mso-width-relative:page;mso-height-relative:page;" fillcolor="#FFFFFF" filled="t" stroked="f" coordsize="21600,21600" o:gfxdata="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k7dL1wAAAAkBAAAPAAAAAAAAAAEAIAAAACIAAABkcnMv&#10;ZG93bnJldi54bWxQSwECFAAUAAAACACHTuJA7/21T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  <w:r>
                              <w:t>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退货单id号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此单发</w:t>
                            </w:r>
                            <w:r>
                              <w:t>货数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2"/>
      </w:pPr>
      <w:r>
        <w:t>网店相关表</w:t>
      </w:r>
    </w:p>
    <w:p>
      <w:pPr>
        <w:pStyle w:val="3"/>
      </w:pPr>
      <w:r>
        <w:t>商店设置表：shop_config</w:t>
      </w:r>
    </w:p>
    <w:p>
      <w:r>
        <mc:AlternateContent>
          <mc:Choice Requires="wps">
            <w:drawing>
              <wp:anchor distT="0" distB="0" distL="0" distR="114300" simplePos="0" relativeHeight="25163571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240665</wp:posOffset>
                </wp:positionV>
                <wp:extent cx="5443220" cy="1525905"/>
                <wp:effectExtent l="0" t="635" r="5080" b="6985"/>
                <wp:wrapSquare wrapText="largest"/>
                <wp:docPr id="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259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分组编号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Unicode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store_range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保存值列表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store_dir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文件保存目录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变量值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17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排序序号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.5pt;margin-top:18.95pt;height:120.15pt;width:428.6pt;mso-position-horizontal-relative:margin;mso-wrap-distance-bottom:0pt;mso-wrap-distance-left:0pt;mso-wrap-distance-right:9pt;mso-wrap-distance-top:0pt;z-index:251635712;mso-width-relative:page;mso-height-relative:page;" fillcolor="#FFFFFF" filled="t" stroked="f" coordsize="21600,21600" o:gfxdata="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9u2+NcAAAAJAQAADwAAAAAAAAABACAAAAAiAAAAZHJz&#10;L2Rvd25yZXYueG1sUEsBAhQAFAAAAAgAh07iQPmRfPI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编号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分组编号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Unicode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code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代码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store_range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保存值列表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store_dir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文件保存目录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value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变量值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排序序号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此表用来维护商店的属性设置</w:t>
      </w:r>
    </w:p>
    <w:p>
      <w:r>
        <w:t>此表用来记录商店的各种参数，比如商店名称，商店联系方式,插件信息等信息。</w:t>
      </w:r>
    </w:p>
    <w:p>
      <w:pPr>
        <w:numPr>
          <w:ilvl w:val="0"/>
          <w:numId w:val="7"/>
        </w:numPr>
      </w:pPr>
      <w:r>
        <w:t>parent_id 为0表示分组，大于0表示变量。</w:t>
      </w:r>
    </w:p>
    <w:p>
      <w:pPr>
        <w:numPr>
          <w:ilvl w:val="0"/>
          <w:numId w:val="7"/>
        </w:numPr>
      </w:pPr>
      <w:r>
        <w:t xml:space="preserve">Type </w:t>
      </w:r>
    </w:p>
    <w:p>
      <w:pPr>
        <w:numPr>
          <w:ilvl w:val="1"/>
          <w:numId w:val="7"/>
        </w:numPr>
      </w:pPr>
      <w:r>
        <w:t>hidden表示不显示；</w:t>
      </w:r>
    </w:p>
    <w:p>
      <w:pPr>
        <w:numPr>
          <w:ilvl w:val="1"/>
          <w:numId w:val="7"/>
        </w:numPr>
      </w:pPr>
      <w:r>
        <w:t>group 表示这是一个分组</w:t>
      </w:r>
    </w:p>
    <w:p>
      <w:pPr>
        <w:numPr>
          <w:ilvl w:val="1"/>
          <w:numId w:val="7"/>
        </w:numPr>
      </w:pPr>
      <w:r>
        <w:t>text表示文本；</w:t>
      </w:r>
    </w:p>
    <w:p>
      <w:pPr>
        <w:numPr>
          <w:ilvl w:val="1"/>
          <w:numId w:val="7"/>
        </w:numPr>
      </w:pPr>
      <w:r>
        <w:t>textarea表示文本区域</w:t>
      </w:r>
    </w:p>
    <w:p>
      <w:pPr>
        <w:numPr>
          <w:ilvl w:val="1"/>
          <w:numId w:val="7"/>
        </w:numPr>
      </w:pPr>
      <w:r>
        <w:t>select表示单选按钮</w:t>
      </w:r>
    </w:p>
    <w:p>
      <w:pPr>
        <w:numPr>
          <w:ilvl w:val="1"/>
          <w:numId w:val="7"/>
        </w:numPr>
      </w:pPr>
      <w:r>
        <w:t>options表示下拉列表</w:t>
      </w:r>
    </w:p>
    <w:p>
      <w:pPr>
        <w:numPr>
          <w:ilvl w:val="1"/>
          <w:numId w:val="7"/>
        </w:numPr>
      </w:pPr>
      <w:r>
        <w:t>file表示文件上传。</w:t>
      </w:r>
    </w:p>
    <w:p>
      <w:pPr>
        <w:numPr>
          <w:ilvl w:val="0"/>
          <w:numId w:val="7"/>
        </w:numPr>
      </w:pPr>
      <w:r>
        <w:t>store_range只对type为select或options类型的变量有效。</w:t>
      </w:r>
    </w:p>
    <w:p>
      <w:pPr>
        <w:numPr>
          <w:ilvl w:val="0"/>
          <w:numId w:val="7"/>
        </w:numPr>
      </w:pPr>
      <w:r>
        <w:t>store_dir只对type为file的变量有效。</w:t>
      </w:r>
    </w:p>
    <w:p>
      <w:pPr>
        <w:pStyle w:val="3"/>
      </w:pPr>
      <w:r>
        <w:t>配送价格区域信息表 shipping_area</w:t>
      </w:r>
    </w:p>
    <w:p>
      <w:r>
        <w:t>此表用来维护商店所支持的配送价格区域。配送价格区域是一个配送费用相同的地区和城市的集合。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3673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805815"/>
                <wp:effectExtent l="3175" t="4445" r="1905" b="8890"/>
                <wp:wrapSquare wrapText="largest"/>
                <wp:docPr id="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05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shipping_area_id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shipping_area_name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配送方式ID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configure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配置信息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6.5pt;margin-top:3.35pt;height:63.45pt;width:428.6pt;mso-position-horizontal-relative:margin;mso-wrap-distance-bottom:0pt;mso-wrap-distance-left:0pt;mso-wrap-distance-right:9pt;mso-wrap-distance-top:0pt;z-index:251636736;mso-width-relative:page;mso-height-relative:page;" fillcolor="#FFFFFF" filled="t" stroked="f" coordsize="21600,21600" o:gfxdata="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m0jO1wAAAAkBAAAPAAAAAAAAAAEAIAAAACIAAABkcnMv&#10;ZG93bnJldi54bWxQSwECFAAUAAAACACHTuJAqm7FGw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配送方式ID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configure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配置信息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区域表 region</w:t>
      </w:r>
    </w:p>
    <w:p>
      <w:r>
        <mc:AlternateContent>
          <mc:Choice Requires="wps">
            <w:drawing>
              <wp:anchor distT="0" distB="0" distL="0" distR="114300" simplePos="0" relativeHeight="25163776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58215"/>
                <wp:effectExtent l="3175" t="6985" r="1905" b="6350"/>
                <wp:wrapSquare wrapText="largest"/>
                <wp:docPr id="5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58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上级编号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region_type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区域类型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所属办事处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6.5pt;margin-top:3.35pt;height:75.45pt;width:428.6pt;mso-position-horizontal-relative:margin;mso-wrap-distance-bottom:0pt;mso-wrap-distance-left:0pt;mso-wrap-distance-right:9pt;mso-wrap-distance-top:0pt;z-index:251637760;mso-width-relative:page;mso-height-relative:page;" fillcolor="#FFFFFF" filled="t" stroked="f" coordsize="21600,21600" o:gfxdata="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dZh21wAAAAkBAAAPAAAAAAAAAAEAIAAAACIAAABkcnMv&#10;ZG93bnJldi54bWxQSwECFAAUAAAACACHTuJAheC6C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region_id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上级编号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region_type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区域类型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所属办事处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0国家1省2市</w:t>
      </w:r>
    </w:p>
    <w:p>
      <w:pPr>
        <w:pStyle w:val="3"/>
      </w:pPr>
      <w:r>
        <w:t>配送区域与城市对应表 area_region</w:t>
      </w:r>
    </w:p>
    <w:p>
      <w:r>
        <w:t>此表用来关联区域与城市之间的对应关系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3878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485775"/>
                <wp:effectExtent l="3175" t="3175" r="1905" b="6350"/>
                <wp:wrapSquare wrapText="largest"/>
                <wp:docPr id="4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485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shipping_area_id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城市名称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-6.5pt;margin-top:3.35pt;height:38.25pt;width:428.6pt;mso-position-horizontal-relative:margin;mso-wrap-distance-bottom:0pt;mso-wrap-distance-left:0pt;mso-wrap-distance-right:9pt;mso-wrap-distance-top:0pt;z-index:251638784;mso-width-relative:page;mso-height-relative:page;" fillcolor="#FFFFFF" filled="t" stroked="f" coordsize="21600,21600" o:gfxdata="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QHyi1gAAAAgBAAAPAAAAAAAAAAEAIAAAACIAAABkcnMv&#10;ZG93bnJldi54bWxQSwECFAAUAAAACACHTuJA3eyqpwUCAAD+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城市名称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配送方式信息表 shipping</w:t>
      </w:r>
    </w:p>
    <w:p>
      <w:r>
        <mc:AlternateContent>
          <mc:Choice Requires="wps">
            <w:drawing>
              <wp:anchor distT="0" distB="0" distL="0" distR="114300" simplePos="0" relativeHeight="25163980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190750"/>
                <wp:effectExtent l="3175" t="5080" r="1905" b="4445"/>
                <wp:wrapSquare wrapText="largest"/>
                <wp:docPr id="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19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配送方式编号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shipping_code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配送代码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varcahr(20)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shipping_desc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配送描述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insure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报价费用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support_cod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是否支持COD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print_bg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打印快递单背景图片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config_lable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打印快递单标签位置信息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print_model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请选择编辑模式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2161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shipping_print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6.5pt;margin-top:18.95pt;height:172.5pt;width:428.6pt;mso-position-horizontal-relative:margin;mso-wrap-distance-bottom:0pt;mso-wrap-distance-left:0pt;mso-wrap-distance-right:9pt;mso-wrap-distance-top:0pt;z-index:251639808;mso-width-relative:page;mso-height-relative:page;" fillcolor="#FFFFFF" filled="t" stroked="f" coordsize="21600,21600" o:gfxdata="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3PyM/1wAAAAoBAAAPAAAAAAAAAAEAIAAAACIAAABkcnMv&#10;ZG93bnJldi54bWxQSwECFAAUAAAACACHTuJAWLNYlA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shipping_code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配送代码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varcahr(20)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shipping_desc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insure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报价费用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support_cod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是否支持COD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print_bg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打印快递单背景图片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config_lable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打印快递单标签位置信息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print_model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请选择编辑模式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9" w:hRule="atLeast"/>
                        </w:trPr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shipping_print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该表用来存储已经安装的配送方式的信息。</w:t>
      </w:r>
    </w:p>
    <w:p>
      <w:pPr>
        <w:pStyle w:val="3"/>
      </w:pPr>
      <w:r>
        <w:t>支付方式表 payment</w:t>
      </w:r>
    </w:p>
    <w:p>
      <w:r>
        <w:t>此表用来维护支付方式的相关信息</w:t>
      </w:r>
    </w:p>
    <w:p/>
    <w:p/>
    <w:p>
      <w:r>
        <mc:AlternateContent>
          <mc:Choice Requires="wps">
            <w:drawing>
              <wp:anchor distT="0" distB="0" distL="0" distR="114300" simplePos="0" relativeHeight="251640832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8890</wp:posOffset>
                </wp:positionV>
                <wp:extent cx="5443220" cy="1677035"/>
                <wp:effectExtent l="3175" t="8890" r="1905" b="0"/>
                <wp:wrapSquare wrapText="largest"/>
                <wp:docPr id="4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677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4"/>
                              <w:gridCol w:w="2133"/>
                              <w:gridCol w:w="3039"/>
                              <w:gridCol w:w="941"/>
                              <w:gridCol w:w="91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pay_id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支付方式的编号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pay_code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支付代码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var_cahr(20)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Unique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pay_name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支付名称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pay_fee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手续费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pay_desc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描述内容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pay_order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pay_config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序列化的配置信息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tinying(1)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is_cod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是否货到付款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is_online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是否线上支付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1.75pt;margin-top:0.7pt;height:132.05pt;width:428.6pt;mso-position-horizontal-relative:margin;mso-wrap-distance-bottom:0pt;mso-wrap-distance-left:0pt;mso-wrap-distance-right:9pt;mso-wrap-distance-top:0pt;z-index:251640832;mso-width-relative:page;mso-height-relative:page;" fillcolor="#FFFFFF" filled="t" stroked="f" coordsize="21600,21600" o:gfxdata="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ke1B1AAAAAcBAAAPAAAAAAAAAAEAIAAAACIAAABkcnMvZG93&#10;bnJldi54bWxQSwECFAAUAAAACACHTuJAo1Jo+QQCAAD/AwAADgAAAAAAAAABACAAAAAj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4"/>
                        <w:gridCol w:w="2133"/>
                        <w:gridCol w:w="3039"/>
                        <w:gridCol w:w="941"/>
                        <w:gridCol w:w="91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pay_id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支付方式的编号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pay_code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支付代码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var_cahr(20)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Unique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pay_name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支付名称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pay_fee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手续费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pay_desc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描述内容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pay_order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排序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pay_config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序列化的配置信息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tinying(1)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is_cod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是否货到付款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is_online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是否线上支付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w:rPr>
          <w:rFonts w:hint="eastAsia"/>
        </w:rPr>
        <w:t>首页主广告用户自定义</w:t>
      </w:r>
      <w:r>
        <w:t>表</w:t>
      </w:r>
      <w:r>
        <w:rPr>
          <w:rFonts w:hint="eastAsia"/>
        </w:rPr>
        <w:t>ad_custom</w:t>
      </w:r>
    </w:p>
    <w:p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93056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275590</wp:posOffset>
                </wp:positionV>
                <wp:extent cx="5595620" cy="1230630"/>
                <wp:effectExtent l="3175" t="7620" r="1905" b="0"/>
                <wp:wrapSquare wrapText="largest"/>
                <wp:docPr id="46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230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4"/>
                              <w:gridCol w:w="2133"/>
                              <w:gridCol w:w="3039"/>
                              <w:gridCol w:w="941"/>
                              <w:gridCol w:w="91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ad_id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广告类型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tinyint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_name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广告</w:t>
                                  </w:r>
                                  <w: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录入时间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链接热区内容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链接地址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4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状态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tinying(1)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.75pt;margin-top:21.7pt;height:96.9pt;width:440.6pt;mso-position-horizontal-relative:margin;mso-wrap-distance-bottom:0pt;mso-wrap-distance-left:0pt;mso-wrap-distance-right:9pt;mso-wrap-distance-top:0pt;z-index:251693056;mso-width-relative:page;mso-height-relative:page;" fillcolor="#FFFFFF" filled="t" stroked="f" coordsize="21600,21600" o:gfxdata="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CtpwNYAAAAIAQAADwAAAAAAAAABACAAAAAiAAAAZHJzL2Rv&#10;d25yZXYueG1sUEsBAhQAFAAAAAgAh07iQGkO8Tw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4"/>
                        <w:gridCol w:w="2133"/>
                        <w:gridCol w:w="3039"/>
                        <w:gridCol w:w="941"/>
                        <w:gridCol w:w="91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ad_id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广告类型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tinyint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_name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广告</w:t>
                            </w:r>
                            <w:r>
                              <w:t>名称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add_time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录入时间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链接热区内容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链接地址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tinying(1)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</w:t>
      </w:r>
      <w:r>
        <w:rPr>
          <w:rFonts w:hint="eastAsia"/>
        </w:rPr>
        <w:t>首页主广告自定义信息</w:t>
      </w:r>
    </w:p>
    <w:p>
      <w:r>
        <w:rPr>
          <w:rFonts w:hint="eastAsia"/>
        </w:rPr>
        <w:t>广告类型：0，图片；1，Flash；2，代码；3，文字。</w:t>
      </w:r>
    </w:p>
    <w:p>
      <w:r>
        <w:rPr>
          <w:rFonts w:hint="eastAsia"/>
        </w:rPr>
        <w:t>状态：0，关闭；1，启用。</w:t>
      </w:r>
    </w:p>
    <w:p/>
    <w:p/>
    <w:p>
      <w:pPr>
        <w:pStyle w:val="2"/>
      </w:pPr>
      <w:r>
        <w:t>权限管理相关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4185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667385"/>
                <wp:effectExtent l="3175" t="8255" r="1905" b="635"/>
                <wp:wrapSquare wrapText="largest"/>
                <wp:docPr id="4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67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权限ID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所属上级ID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action_code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权限代码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6.5pt;margin-top:47.55pt;height:52.55pt;width:428.6pt;mso-position-horizontal-relative:margin;mso-wrap-distance-bottom:0pt;mso-wrap-distance-left:0pt;mso-wrap-distance-right:9pt;mso-wrap-distance-top:0pt;z-index:251641856;mso-width-relative:page;mso-height-relative:page;" fillcolor="#FFFFFF" filled="t" stroked="f" coordsize="21600,21600" o:gfxdata="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6/P9dgAAAAKAQAADwAAAAAAAAABACAAAAAiAAAAZHJz&#10;L2Rvd25yZXYueG1sUEsBAhQAFAAAAAgAh07iQCsluDoEAgAA/g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权限ID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所属上级ID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action_code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权限代码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管理员权限表 admin_action</w:t>
      </w:r>
    </w:p>
    <w:p>
      <w:pPr>
        <w:pStyle w:val="3"/>
      </w:pPr>
      <w:r>
        <w:t>管理员信息表 admin_user</w:t>
      </w:r>
    </w:p>
    <w:p>
      <w:r>
        <mc:AlternateContent>
          <mc:Choice Requires="wps">
            <w:drawing>
              <wp:anchor distT="0" distB="0" distL="0" distR="114300" simplePos="0" relativeHeight="25164288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379730</wp:posOffset>
                </wp:positionV>
                <wp:extent cx="5629275" cy="2886075"/>
                <wp:effectExtent l="0" t="0" r="0" b="0"/>
                <wp:wrapSquare wrapText="largest"/>
                <wp:docPr id="4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88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311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84"/>
                              <w:gridCol w:w="2165"/>
                              <w:gridCol w:w="2557"/>
                              <w:gridCol w:w="951"/>
                              <w:gridCol w:w="85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用户名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邮件地址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加入时间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last_login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last_ip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最后访问的IP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action_list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操作权限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nav_list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导航条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lang_type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语言项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负责办事处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cs="Courier New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hint="eastAsia" w:cs="Courier New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Todolist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记事本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role_id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角色id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passport_uid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云起账号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widowControl/>
                                    <w:suppressAutoHyphens w:val="0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varchar(20) 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yq_create_time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云起创建时间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smallint(11)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.5pt;margin-top:29.9pt;height:227.25pt;width:443.25pt;mso-position-horizontal-relative:margin;mso-wrap-distance-bottom:0pt;mso-wrap-distance-left:0pt;mso-wrap-distance-right:9pt;mso-wrap-distance-top:0pt;z-index:251642880;mso-width-relative:page;mso-height-relative:page;" fillcolor="#FFFFFF" filled="t" stroked="f" coordsize="21600,21600" o:gfxdata="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IpwWvWAAAACAEAAA8AAAAAAAAAAQAgAAAAIgAAAGRycy9k&#10;b3ducmV2LnhtbFBLAQIUABQAAAAIAIdO4kBgLe7kBAIAAP8DAAAOAAAAAAAAAAEAIAAAACU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311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84"/>
                        <w:gridCol w:w="2165"/>
                        <w:gridCol w:w="2557"/>
                        <w:gridCol w:w="951"/>
                        <w:gridCol w:w="85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用户名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邮件地址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加入时间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last_login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       </w:t>
                            </w: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last_ip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最后访问的IP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action_list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操作权限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nav_list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导航条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lang_type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语言项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负责办事处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Todolist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记事本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role_id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角色id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passport_uid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云起账号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widowControl/>
                              <w:suppressAutoHyphens w:val="0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varchar(20) 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yq_create_time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云起创建时间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smallint(11)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此表用来维护商店系统的管理员信息</w:t>
      </w:r>
    </w:p>
    <w:p>
      <w:pPr>
        <w:pStyle w:val="3"/>
      </w:pPr>
      <w:r>
        <w:t>管理日志表 admin_log</w:t>
      </w:r>
    </w:p>
    <w:p>
      <w:r>
        <mc:AlternateContent>
          <mc:Choice Requires="wps">
            <w:drawing>
              <wp:anchor distT="0" distB="0" distL="0" distR="114300" simplePos="0" relativeHeight="251643904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325755</wp:posOffset>
                </wp:positionV>
                <wp:extent cx="5443220" cy="960755"/>
                <wp:effectExtent l="3175" t="4445" r="1905" b="6350"/>
                <wp:wrapSquare wrapText="largest"/>
                <wp:docPr id="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0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日志编号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操作时间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操作人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log_info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IP地址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2pt;margin-top:25.65pt;height:75.65pt;width:428.6pt;mso-position-horizontal-relative:margin;mso-wrap-distance-bottom:0pt;mso-wrap-distance-left:0pt;mso-wrap-distance-right:9pt;mso-wrap-distance-top:0pt;z-index:251643904;mso-width-relative:page;mso-height-relative:page;" fillcolor="#FFFFFF" filled="t" stroked="f" coordsize="21600,21600" o:gfxdata="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h+eY1wAAAAkBAAAPAAAAAAAAAAEAIAAAACIAAABkcnMv&#10;ZG93bnJldi54bWxQSwECFAAUAAAACACHTuJA2Nf47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日志编号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操作时间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操作人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log_info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此表用来维护商店系统的操作记录信息</w:t>
      </w:r>
    </w:p>
    <w:p/>
    <w:p/>
    <w:p>
      <w:pPr>
        <w:pStyle w:val="3"/>
      </w:pPr>
      <w:r>
        <w:t>办事处 agency</w:t>
      </w:r>
    </w:p>
    <w:p>
      <w:r>
        <mc:AlternateContent>
          <mc:Choice Requires="wps">
            <w:drawing>
              <wp:anchor distT="0" distB="0" distL="0" distR="114300" simplePos="0" relativeHeight="251671552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76835</wp:posOffset>
                </wp:positionV>
                <wp:extent cx="5443220" cy="633095"/>
                <wp:effectExtent l="3175" t="8890" r="1905" b="5715"/>
                <wp:wrapSquare wrapText="largest"/>
                <wp:docPr id="42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33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办事处编号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办事处名称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agency_desc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办事处描述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2pt;margin-top:6.05pt;height:49.85pt;width:428.6pt;mso-position-horizontal-relative:margin;mso-wrap-distance-bottom:0pt;mso-wrap-distance-left:0pt;mso-wrap-distance-right:9pt;mso-wrap-distance-top:0pt;z-index:251671552;mso-width-relative:page;mso-height-relative:page;" fillcolor="#FFFFFF" filled="t" stroked="f" coordsize="21600,21600" o:gfxdata="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8r1z1gAAAAkBAAAPAAAAAAAAAAEAIAAAACIAAABkcnMvZG93&#10;bnJldi54bWxQSwECFAAUAAAACACHTuJAJQ33TwICAAD+AwAADgAAAAAAAAABACAAAAAl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办事处编号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agency_name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办事处名称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agency_desc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w:rPr>
          <w:rFonts w:hint="eastAsia"/>
        </w:rPr>
        <mc:AlternateContent>
          <mc:Choice Requires="wps">
            <w:drawing>
              <wp:anchor distT="0" distB="0" distL="0" distR="114300" simplePos="0" relativeHeight="251691008" behindDoc="0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787400</wp:posOffset>
                </wp:positionV>
                <wp:extent cx="5443220" cy="985520"/>
                <wp:effectExtent l="3175" t="6350" r="1905" b="8255"/>
                <wp:wrapSquare wrapText="largest"/>
                <wp:docPr id="4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85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suppliers_id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 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suppliers_name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is_check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供货商启用标识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suppliers_desc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1.25pt;margin-top:62pt;height:77.6pt;width:428.6pt;mso-position-horizontal-relative:margin;mso-wrap-distance-bottom:0pt;mso-wrap-distance-left:0pt;mso-wrap-distance-right:9pt;mso-wrap-distance-top:0pt;z-index:251691008;mso-width-relative:page;mso-height-relative:page;" fillcolor="#FFFFFF" filled="t" stroked="f" coordsize="21600,21600" o:gfxdata="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9q0Z2AAAAAoBAAAPAAAAAAAAAAEAIAAAACIAAABkcnMvZG93&#10;bnJldi54bWxQSwECFAAUAAAACACHTuJApnGrjgACAAD+AwAADgAAAAAAAAABACAAAAAn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suppliers_id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suppliers_name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</w:t>
                            </w:r>
                            <w:r>
                              <w:t>名称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is_check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供货商启用标识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suppliers_desc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</w:t>
                            </w:r>
                            <w:r>
                              <w:t>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hint="eastAsia"/>
        </w:rPr>
        <w:t>供货商</w:t>
      </w:r>
      <w:r>
        <w:t xml:space="preserve"> suppliers</w:t>
      </w:r>
    </w:p>
    <w:p/>
    <w:p>
      <w:pPr>
        <w:pStyle w:val="3"/>
      </w:pPr>
      <w:r>
        <w:t>管理员留言表 admin_message</w:t>
      </w:r>
    </w:p>
    <w:p>
      <w:r>
        <mc:AlternateContent>
          <mc:Choice Requires="wps">
            <w:drawing>
              <wp:anchor distT="0" distB="0" distL="0" distR="114300" simplePos="0" relativeHeight="25164492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285750</wp:posOffset>
                </wp:positionV>
                <wp:extent cx="5443220" cy="1553210"/>
                <wp:effectExtent l="3175" t="2540" r="1905" b="6350"/>
                <wp:wrapSquare wrapText="largest"/>
                <wp:docPr id="4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532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message_id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发送用户id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receiver_id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接收用户id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发送日期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read_time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阅读日期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Readed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是否已读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Deleted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是否删除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信息标题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message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留言内容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pt;margin-top:22.5pt;height:122.3pt;width:428.6pt;mso-position-horizontal-relative:margin;mso-wrap-distance-bottom:0pt;mso-wrap-distance-left:0pt;mso-wrap-distance-right:9pt;mso-wrap-distance-top:0pt;z-index:251644928;mso-width-relative:page;mso-height-relative:page;" fillcolor="#FFFFFF" filled="t" stroked="f" coordsize="21600,21600" o:gfxdata="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q5AzNYAAAAIAQAADwAAAAAAAAABACAAAAAiAAAAZHJzL2Rv&#10;d25yZXYueG1sUEsBAhQAFAAAAAgAh07iQHUmm6A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发送用户id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receiver_id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接收用户id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发送日期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read_time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阅读日期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Readed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是否已读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Deleted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是否删除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信息标题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留言内容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此表用来维护管理员之间的留言信息</w:t>
      </w:r>
    </w:p>
    <w:p/>
    <w:p>
      <w:pPr>
        <w:pStyle w:val="2"/>
      </w:pPr>
      <w:r>
        <w:t>促销相关</w:t>
      </w:r>
    </w:p>
    <w:p>
      <w:pPr>
        <w:pStyle w:val="3"/>
      </w:pPr>
      <w:r>
        <w:t>红包类型表 bonus_type</w:t>
      </w:r>
    </w:p>
    <w:p>
      <w:r>
        <mc:AlternateContent>
          <mc:Choice Requires="wps">
            <w:drawing>
              <wp:anchor distT="0" distB="0" distL="0" distR="114300" simplePos="0" relativeHeight="25164595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1901825"/>
                <wp:effectExtent l="3175" t="2540" r="1905" b="635"/>
                <wp:wrapSquare wrapText="largest"/>
                <wp:docPr id="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901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93"/>
                              <w:gridCol w:w="1843"/>
                              <w:gridCol w:w="2835"/>
                              <w:gridCol w:w="965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红包类型编号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type_name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红包类型名称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type_money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红包类型金额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send_start_date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发放起始日期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send_end_date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发放截止日期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use_start_date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使用起始日期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use_end_date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使用截止日期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send_type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发放类型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订单金额下限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max_amount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订单金额上限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93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min_goods_amount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最小商品金额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6.5pt;margin-top:18.95pt;height:149.75pt;width:428.6pt;mso-position-horizontal-relative:margin;mso-wrap-distance-bottom:0pt;mso-wrap-distance-left:0pt;mso-wrap-distance-right:9pt;mso-wrap-distance-top:0pt;z-index:251645952;mso-width-relative:page;mso-height-relative:page;" fillcolor="#FFFFFF" filled="t" stroked="f" coordsize="21600,21600" o:gfxdata="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RufdcAAAAKAQAADwAAAAAAAAABACAAAAAiAAAAZHJz&#10;L2Rvd25yZXYueG1sUEsBAhQAFAAAAAgAh07iQPdlvVQ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93"/>
                        <w:gridCol w:w="1843"/>
                        <w:gridCol w:w="2835"/>
                        <w:gridCol w:w="965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type_id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红包类型编号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type_name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红包类型名称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type_money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红包类型金额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send_start_date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发放起始日期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send_end_date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发放截止日期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use_start_date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使用起始日期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use_end_date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使用截止日期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send_type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发放类型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订单金额下限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订单金额上限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min_goods_amount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最小商品金额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此表用来维护红包类型的信息</w:t>
      </w:r>
    </w:p>
    <w:p>
      <w:pPr>
        <w:pStyle w:val="25"/>
      </w:pPr>
      <w:r>
        <w:t>红包金额：该红包可以抵的金额</w:t>
      </w:r>
    </w:p>
    <w:p>
      <w:pPr>
        <w:pStyle w:val="25"/>
      </w:pPr>
      <w:r>
        <w:t>只有当前时间介于起始日期和截止日期之间时，红包才可以发放或使用</w:t>
      </w:r>
    </w:p>
    <w:p>
      <w:pPr>
        <w:pStyle w:val="25"/>
      </w:pPr>
      <w:r>
        <w:t>send_type: 0为按用户发放，1为按商品发放，2为按订单金额发放，3为线下发放</w:t>
      </w:r>
    </w:p>
    <w:p>
      <w:pPr>
        <w:pStyle w:val="3"/>
      </w:pPr>
      <w:r>
        <w:t>红包信息表 user_bonus</w:t>
      </w:r>
    </w:p>
    <w:p>
      <w:r>
        <w:t>此表用来维护商店的红包信息</w:t>
      </w:r>
    </w:p>
    <w:p>
      <w:pPr>
        <w:pStyle w:val="25"/>
      </w:pPr>
      <w:r>
        <mc:AlternateContent>
          <mc:Choice Requires="wps">
            <w:drawing>
              <wp:anchor distT="0" distB="0" distL="0" distR="114300" simplePos="0" relativeHeight="25164697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270635"/>
                <wp:effectExtent l="3175" t="1905" r="1905" b="3810"/>
                <wp:wrapSquare wrapText="largest"/>
                <wp:docPr id="3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70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bonus_type_id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红包类型编号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bonus_sn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红包序列号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会员ID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使用订单号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是否已邮件通知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-6.5pt;margin-top:3.35pt;height:100.05pt;width:428.6pt;mso-position-horizontal-relative:margin;mso-wrap-distance-bottom:0pt;mso-wrap-distance-left:0pt;mso-wrap-distance-right:9pt;mso-wrap-distance-top:0pt;z-index:251646976;mso-width-relative:page;mso-height-relative:page;" fillcolor="#FFFFFF" filled="t" stroked="f" coordsize="21600,21600" o:gfxdata="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ctkz1wAAAAkBAAAPAAAAAAAAAAEAIAAAACIAAABkcnMv&#10;ZG93bnJldi54bWxQSwECFAAUAAAACACHTuJA/qp8Q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bonus_type_id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bonus_sn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红包序列号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使用订单号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是否已邮件通知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bonus_sn字段用于线下促销，其组成结构为：6位卡号+4位随机数。店长通过后台的管理程序建立线下促销红包时，需要向此表中插入记录。</w:t>
      </w:r>
    </w:p>
    <w:p>
      <w:pPr>
        <w:pStyle w:val="25"/>
      </w:pPr>
      <w:r>
        <w:t>线上的红包只是在用户申请的时候插入一条记录，bonus_sn字段为空。</w:t>
      </w:r>
    </w:p>
    <w:p>
      <w:pPr>
        <w:pStyle w:val="3"/>
      </w:pPr>
      <w:r>
        <w:t>包装管理表 pack</w:t>
      </w:r>
    </w:p>
    <w:p>
      <w:r>
        <w:t>此表用来维护商店所支持的包装方式列表。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4800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05535"/>
                <wp:effectExtent l="3175" t="8890" r="1905" b="0"/>
                <wp:wrapSquare wrapText="largest"/>
                <wp:docPr id="3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05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pack_img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包装图纸缩略图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pack_fee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包装的费用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free_money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免费的额度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pack_desc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包装方式描述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6.5pt;margin-top:3.35pt;height:87.05pt;width:428.6pt;mso-position-horizontal-relative:margin;mso-wrap-distance-bottom:0pt;mso-wrap-distance-left:0pt;mso-wrap-distance-right:9pt;mso-wrap-distance-top:0pt;z-index:251648000;mso-width-relative:page;mso-height-relative:page;" fillcolor="#FFFFFF" filled="t" stroked="f" coordsize="21600,21600" o:gfxdata="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twq9cAAAAJAQAADwAAAAAAAAABACAAAAAiAAAAZHJz&#10;L2Rvd25yZXYueG1sUEsBAhQAFAAAAAgAh07iQCoSmf8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pack_img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包装图纸缩略图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pack_fee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包装的费用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free_money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免费的额度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包装方式描述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卡片管理表 card</w:t>
      </w:r>
    </w:p>
    <w:p>
      <w:r>
        <w:t>此表用来维护商店所支持的贺卡列表。</w:t>
      </w:r>
    </w:p>
    <w:p>
      <w:r>
        <mc:AlternateContent>
          <mc:Choice Requires="wps">
            <w:drawing>
              <wp:anchor distT="0" distB="0" distL="0" distR="114300" simplePos="0" relativeHeight="25164902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05535"/>
                <wp:effectExtent l="3175" t="5080" r="1905" b="3810"/>
                <wp:wrapSquare wrapText="largest"/>
                <wp:docPr id="3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05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card_img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卡片图纸展示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card_fee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卡片费用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decimal(6,2)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free_money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免费额度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decimal(6,2)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card_desc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包装方式描述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6.5pt;margin-top:3.35pt;height:87.05pt;width:428.6pt;mso-position-horizontal-relative:margin;mso-wrap-distance-bottom:0pt;mso-wrap-distance-left:0pt;mso-wrap-distance-right:9pt;mso-wrap-distance-top:0pt;z-index:251649024;mso-width-relative:page;mso-height-relative:page;" fillcolor="#FFFFFF" filled="t" stroked="f" coordsize="21600,21600" o:gfxdata="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twq9cAAAAJAQAADwAAAAAAAAABACAAAAAiAAAAZHJz&#10;L2Rvd25yZXYueG1sUEsBAhQAFAAAAAgAh07iQHigzkI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card_img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卡片图纸展示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card_fee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卡片费用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decimal(6,2)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free_money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免费额度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decimal(6,2)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包装方式描述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此表用来维护商店所支持的贺卡列表。当用户购买东西送给其他人的时候，可以选择送一个小卡片，然后在卡片上面写上相应的祝福附言。</w:t>
      </w:r>
    </w:p>
    <w:p>
      <w:pPr>
        <w:pStyle w:val="3"/>
      </w:pPr>
      <w:r>
        <w:t>商品活动表 goods_activity</w:t>
      </w:r>
    </w:p>
    <w:p>
      <w:r>
        <mc:AlternateContent>
          <mc:Choice Requires="wps">
            <w:drawing>
              <wp:anchor distT="0" distB="0" distL="0" distR="114300" simplePos="0" relativeHeight="25165004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727835"/>
                <wp:effectExtent l="3175" t="4445" r="1905" b="1270"/>
                <wp:wrapSquare wrapText="largest"/>
                <wp:docPr id="3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278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51"/>
                              <w:gridCol w:w="1870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act_name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act_desc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act_type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is_finished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是否结束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51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ext_info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6.5pt;margin-top:3.35pt;height:136.05pt;width:428.6pt;mso-position-horizontal-relative:margin;mso-wrap-distance-bottom:0pt;mso-wrap-distance-left:0pt;mso-wrap-distance-right:9pt;mso-wrap-distance-top:0pt;z-index:251650048;mso-width-relative:page;mso-height-relative:page;" fillcolor="#FFFFFF" filled="t" stroked="f" coordsize="21600,21600" o:gfxdata="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Jv8ZD1wAAAAkBAAAPAAAAAAAAAAEAIAAAACIAAABkcnMv&#10;ZG93bnJldi54bWxQSwECFAAUAAAACACHTuJAJKnvH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51"/>
                        <w:gridCol w:w="1870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act_name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act_desc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is_finished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是否结束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ext_info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act_type字段的含义：</w:t>
      </w:r>
    </w:p>
    <w:p>
      <w:r>
        <w:t>0：夺宝奇兵</w:t>
      </w:r>
    </w:p>
    <w:p>
      <w:r>
        <w:t>1：团购</w:t>
      </w:r>
    </w:p>
    <w:p>
      <w:r>
        <w:t>2：拍卖</w:t>
      </w:r>
    </w:p>
    <w:p>
      <w:r>
        <w:rPr>
          <w:rFonts w:hint="eastAsia"/>
        </w:rPr>
        <w:t>4：超值礼包</w:t>
      </w:r>
    </w:p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7564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768985</wp:posOffset>
                </wp:positionV>
                <wp:extent cx="5443220" cy="910590"/>
                <wp:effectExtent l="0" t="5080" r="5080" b="8255"/>
                <wp:wrapSquare wrapText="largest"/>
                <wp:docPr id="3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10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snatch_id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出价用户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0.75pt;margin-top:60.55pt;height:71.7pt;width:428.6pt;mso-position-horizontal-relative:margin;mso-wrap-distance-bottom:0pt;mso-wrap-distance-left:0pt;mso-wrap-distance-right:9pt;mso-wrap-distance-top:0pt;z-index:251675648;mso-width-relative:page;mso-height-relative:page;" fillcolor="#FFFFFF" filled="t" stroked="f" coordsize="21600,21600" o:gfxdata="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2K1z02AAAAAoBAAAPAAAAAAAAAAEAIAAAACIAAABkcnMv&#10;ZG93bnJldi54bWxQSwECFAAUAAAACACHTuJAnbl9gQ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snatch_id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出价用户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夺宝奇兵出价记录 snatch_log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2576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603885</wp:posOffset>
                </wp:positionV>
                <wp:extent cx="5443220" cy="911225"/>
                <wp:effectExtent l="0" t="2540" r="5080" b="635"/>
                <wp:wrapSquare wrapText="largest"/>
                <wp:docPr id="3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11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bid_user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出价用户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bid_time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出价时间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0.75pt;margin-top:47.55pt;height:71.75pt;width:428.6pt;mso-position-horizontal-relative:margin;mso-wrap-distance-bottom:0pt;mso-wrap-distance-left:0pt;mso-wrap-distance-right:9pt;mso-wrap-distance-top:0pt;z-index:251672576;mso-width-relative:page;mso-height-relative:page;" fillcolor="#FFFFFF" filled="t" stroked="f" coordsize="21600,21600" o:gfxdata="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ymg0DXAAAACQEAAA8AAAAAAAAAAQAgAAAAIgAAAGRycy9k&#10;b3ducmV2LnhtbFBLAQIUABQAAAAIAIdO4kCzMQgxAwIAAP4DAAAOAAAAAAAAAAEAIAAAACY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bid_user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出价用户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拍卖出价记录 auction_log</w:t>
      </w:r>
    </w:p>
    <w:p/>
    <w:p>
      <w:pPr>
        <w:pStyle w:val="3"/>
      </w:pPr>
      <w:r>
        <w:t>优惠活动 favourable_activity</w:t>
      </w:r>
    </w:p>
    <w:p>
      <w:r>
        <mc:AlternateContent>
          <mc:Choice Requires="wps">
            <w:drawing>
              <wp:anchor distT="0" distB="0" distL="0" distR="114300" simplePos="0" relativeHeight="25167360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42545</wp:posOffset>
                </wp:positionV>
                <wp:extent cx="5443220" cy="2291080"/>
                <wp:effectExtent l="0" t="4445" r="5080" b="0"/>
                <wp:wrapSquare wrapText="largest"/>
                <wp:docPr id="32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91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act_range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优惠范围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act_range_ext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优惠范围扩展信息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订单金额下限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max_amount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订单金额上限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优惠方式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act_type_ext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优惠方式扩展信息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Gift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可以以优惠价格购买的商品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0.75pt;margin-top:3.35pt;height:180.4pt;width:428.6pt;mso-position-horizontal-relative:margin;mso-wrap-distance-bottom:0pt;mso-wrap-distance-left:0pt;mso-wrap-distance-right:9pt;mso-wrap-distance-top:0pt;z-index:251673600;mso-width-relative:page;mso-height-relative:page;" fillcolor="#FFFFFF" filled="t" stroked="f" coordsize="21600,21600" o:gfxdata="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RpyE1QAAAAgBAAAPAAAAAAAAAAEAIAAAACIAAABkcnMvZG93&#10;bnJldi54bWxQSwECFAAUAAAACACHTuJAdqGWRgMCAAD/AwAADgAAAAAAAAABACAAAAAk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act_range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优惠范围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act_range_ext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优惠范围扩展信息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订单金额下限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订单金额上限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优惠方式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act_type_ext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优惠方式扩展信息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Gift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可以以优惠价格购买的商品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user_rank存储id，多个id用逗号隔开</w:t>
      </w:r>
    </w:p>
    <w:p>
      <w:r>
        <w:t>act_range: 0 全部商品 1 某几个分类 2 某几个品牌 3 某几个商品</w:t>
      </w:r>
    </w:p>
    <w:p>
      <w:r>
        <w:t>act_range_ext: 存储分类、品牌或商品的id，多个id用逗号分隔</w:t>
      </w:r>
    </w:p>
    <w:p>
      <w:r>
        <w:t>max_amount: 0 表示没有上限</w:t>
      </w:r>
    </w:p>
    <w:p>
      <w:r>
        <w:t>act_type: 0 以优惠价格购买其他商品 1 减免绝对金额 2 减免百分比</w:t>
      </w:r>
    </w:p>
    <w:p>
      <w:r>
        <w:t>act_type_ext: 购买优惠商品的数量限制或减免的绝对金额或减免的百分比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462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1080135"/>
                <wp:effectExtent l="3175" t="5080" r="1905" b="635"/>
                <wp:wrapSquare wrapText="largest"/>
                <wp:docPr id="3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0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rank_ids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适用的会员等级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Prices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价格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6.5pt;margin-top:60.55pt;height:85.05pt;width:428.6pt;mso-position-horizontal-relative:margin;mso-wrap-distance-bottom:0pt;mso-wrap-distance-left:0pt;mso-wrap-distance-right:9pt;mso-wrap-distance-top:0pt;z-index:251674624;mso-width-relative:page;mso-height-relative:page;" fillcolor="#FFFFFF" filled="t" stroked="f" coordsize="21600,21600" o:gfxdata="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kIVftgAAAALAQAADwAAAAAAAAABACAAAAAiAAAAZHJz&#10;L2Rvd25yZXYueG1sUEsBAhQAFAAAAAgAh07iQI8xePkEAgAA/w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rank_ids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适用的会员等级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Prices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价格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批发 wholesale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667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388110"/>
                <wp:effectExtent l="3175" t="2540" r="1905" b="0"/>
                <wp:wrapSquare wrapText="largest"/>
                <wp:docPr id="30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388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topic_id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Intro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专题介绍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数据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专题模版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专题样式表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6.5pt;margin-top:47.55pt;height:109.3pt;width:428.6pt;mso-position-horizontal-relative:margin;mso-wrap-distance-bottom:0pt;mso-wrap-distance-left:0pt;mso-wrap-distance-right:9pt;mso-wrap-distance-top:0pt;z-index:251676672;mso-width-relative:page;mso-height-relative:page;" fillcolor="#FFFFFF" filled="t" stroked="f" coordsize="21600,21600" o:gfxdata="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tiB7s2AAAAAoBAAAPAAAAAAAAAAEAIAAAACIAAABkcnMv&#10;ZG93bnJldi54bWxQSwECFAAUAAAACACHTuJAl1/olgMCAAD/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topic_id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Intro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专题介绍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Template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专题模版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专题样式表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专题 topic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w:rPr>
          <w:rFonts w:hint="eastAsia"/>
        </w:rPr>
        <w:t>积分商城商品表：</w:t>
      </w:r>
      <w:r>
        <w:t>exchange_goods</w:t>
      </w:r>
    </w:p>
    <w:p>
      <w:r>
        <w:rPr>
          <w:rFonts w:hint="eastAsia"/>
        </w:rPr>
        <w:t>此表用来维护积分商城商品信息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package_id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exchange_integral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兑换积分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int(10)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is_exchange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是否兑换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is_hot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是否热销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tinyint(1)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rPr>
          <w:rFonts w:hint="eastAsia"/>
        </w:rPr>
        <w:t>超值礼包表：</w:t>
      </w:r>
      <w:r>
        <w:t>package_goods</w:t>
      </w:r>
    </w:p>
    <w:p>
      <w:r>
        <w:rPr>
          <w:rFonts w:hint="eastAsia"/>
        </w:rPr>
        <w:t>此表用来维护超值礼包数据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package_id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礼包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goods_id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product_id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商品的货品id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center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goods_number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smallint(5)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admin_id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管理员id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Tinyint(3)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PK</w:t>
            </w:r>
          </w:p>
        </w:tc>
      </w:tr>
    </w:tbl>
    <w:p/>
    <w:p>
      <w:pPr>
        <w:pStyle w:val="3"/>
      </w:pPr>
      <w:r>
        <w:t>组合商品表 group_goods</w:t>
      </w:r>
    </w:p>
    <w:p>
      <w:r>
        <mc:AlternateContent>
          <mc:Choice Requires="wps">
            <w:drawing>
              <wp:anchor distT="0" distB="0" distL="0" distR="114300" simplePos="0" relativeHeight="25165107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742315"/>
                <wp:effectExtent l="3175" t="635" r="1905" b="0"/>
                <wp:wrapSquare wrapText="largest"/>
                <wp:docPr id="2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42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基准件产品编号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产品编号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组合销售价格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6.5pt;margin-top:18.95pt;height:58.45pt;width:428.6pt;mso-position-horizontal-relative:margin;mso-wrap-distance-bottom:0pt;mso-wrap-distance-left:0pt;mso-wrap-distance-right:9pt;mso-wrap-distance-top:0pt;z-index:251651072;mso-width-relative:page;mso-height-relative:page;" fillcolor="#FFFFFF" filled="t" stroked="f" coordsize="21600,21600" o:gfxdata="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ZWPq2AAAAAoBAAAPAAAAAAAAAAEAIAAAACIAAABkcnMv&#10;ZG93bnJldi54bWxQSwECFAAUAAAACACHTuJAJXqlOQ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基准件产品编号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产品编号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组合销售价格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此表用来维护组合商品的信息</w:t>
      </w:r>
    </w:p>
    <w:p>
      <w:r>
        <w:t>此处价格为配件在伴随基本件销售时价格。</w:t>
      </w:r>
    </w:p>
    <w:p/>
    <w:p/>
    <w:p>
      <w:pPr>
        <w:pStyle w:val="3"/>
      </w:pPr>
      <w:bookmarkStart w:id="0" w:name="_GoBack"/>
      <w:bookmarkEnd w:id="0"/>
      <w:r>
        <w:t>广告位置表 ad_position</w:t>
      </w:r>
    </w:p>
    <w:p>
      <w:r>
        <w:t>此表用来维护商店广告位置列表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520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081405"/>
                <wp:effectExtent l="3175" t="4445" r="1905" b="0"/>
                <wp:wrapSquare wrapText="largest"/>
                <wp:docPr id="2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1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ad_width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广告宽度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ad_height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广告高度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position_style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位置的模版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6.5pt;margin-top:3.35pt;height:85.15pt;width:428.6pt;mso-position-horizontal-relative:margin;mso-wrap-distance-bottom:0pt;mso-wrap-distance-left:0pt;mso-wrap-distance-right:9pt;mso-wrap-distance-top:0pt;z-index:251652096;mso-width-relative:page;mso-height-relative:page;" fillcolor="#FFFFFF" filled="t" stroked="f" coordsize="21600,21600" o:gfxdata="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f4AP1wAAAAkBAAAPAAAAAAAAAAEAIAAAACIAAABkcnMv&#10;ZG93bnJldi54bWxQSwECFAAUAAAACACHTuJAOsUjZ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position_id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位置编号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ad_width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广告宽度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ad_height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广告高度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position_style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位置的模版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广告表 ad</w:t>
      </w:r>
    </w:p>
    <w:p>
      <w:r>
        <w:t>此表用来维护商店广告位置列表</w:t>
      </w:r>
    </w:p>
    <w:p>
      <w:pPr>
        <w:pStyle w:val="25"/>
      </w:pPr>
      <w:r>
        <mc:AlternateContent>
          <mc:Choice Requires="wps">
            <w:drawing>
              <wp:anchor distT="0" distB="0" distL="0" distR="114300" simplePos="0" relativeHeight="25165312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224405"/>
                <wp:effectExtent l="3175" t="5080" r="1905" b="8890"/>
                <wp:wrapSquare wrapText="largest"/>
                <wp:docPr id="2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24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(5)</w:t>
                                  </w:r>
                                  <w:r>
                                    <w:t xml:space="preserve">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position_id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广告位置编号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(5)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media_type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广告媒体类型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(3)</w:t>
                                  </w:r>
                                  <w:r>
                                    <w:t>　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广告标题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ad_link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广告链接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ad_code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link_man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广告联系人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广告联系人Mail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link_phone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广告联系人电话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click_count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点击次数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mediumint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-6.5pt;margin-top:3.35pt;height:175.15pt;width:428.6pt;mso-position-horizontal-relative:margin;mso-wrap-distance-bottom:0pt;mso-wrap-distance-left:0pt;mso-wrap-distance-right:9pt;mso-wrap-distance-top:0pt;z-index:251653120;mso-width-relative:page;mso-height-relative:page;" fillcolor="#FFFFFF" filled="t" stroked="f" coordsize="21600,21600" o:gfxdata="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txTF1wAAAAkBAAAPAAAAAAAAAAEAIAAAACIAAABkcnMv&#10;ZG93bnJldi54bWxQSwECFAAUAAAACACHTuJA5/MjF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广告编号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(5)</w:t>
                            </w:r>
                            <w:r>
                              <w:t xml:space="preserve">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广告位置编号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(5)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media_type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广告媒体类型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  <w:r>
                              <w:t>　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广告标题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ad_link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广告链接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ad_code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link_man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link_phone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广告联系人电话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click_count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点击次数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mediumint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一个广告位置可以对应多个广告记录，以此实现广告随机展示的功能。</w:t>
      </w:r>
    </w:p>
    <w:p>
      <w:pPr>
        <w:pStyle w:val="25"/>
      </w:pPr>
      <w:r>
        <w:t>通过 开放/关闭 来决定某个广告是否显示。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5414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669290"/>
                <wp:effectExtent l="3175" t="3175" r="1905" b="3810"/>
                <wp:wrapSquare wrapText="largest"/>
                <wp:docPr id="2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69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from_ad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广告编号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SMALLINT(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 xml:space="preserve"> 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位置名称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VARCHAR( 255 )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clicks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点击次数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INT( 10 )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6.5pt;margin-top:60.55pt;height:52.7pt;width:428.6pt;mso-position-horizontal-relative:margin;mso-wrap-distance-bottom:0pt;mso-wrap-distance-left:0pt;mso-wrap-distance-right:9pt;mso-wrap-distance-top:0pt;z-index:251654144;mso-width-relative:page;mso-height-relative:page;" fillcolor="#FFFFFF" filled="t" stroked="f" coordsize="21600,21600" o:gfxdata="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5IOL2AAAAAsBAAAPAAAAAAAAAAEAIAAAACIAAABkcnMv&#10;ZG93bnJldi54bWxQSwECFAAUAAAACACHTuJAKqDaHA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from_ad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广告编号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SMALLINT(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referer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VARCHAR( 255 )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clicks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点击次数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INT( 10 )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站外投放统计表  adsense</w:t>
      </w:r>
    </w:p>
    <w:p/>
    <w:p>
      <w:pPr>
        <w:pStyle w:val="3"/>
      </w:pPr>
      <w:r>
        <w:t>友情链接表 friend_link</w:t>
      </w:r>
    </w:p>
    <w:p>
      <w:r>
        <w:t>此表用来维护站内友情链接的登记处</w:t>
      </w:r>
    </w:p>
    <w:p>
      <w:pPr>
        <w:pStyle w:val="2"/>
      </w:pPr>
      <w:r>
        <mc:AlternateContent>
          <mc:Choice Requires="wps">
            <w:drawing>
              <wp:anchor distT="0" distB="0" distL="0" distR="114300" simplePos="0" relativeHeight="25165516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60755"/>
                <wp:effectExtent l="3175" t="4445" r="1905" b="6350"/>
                <wp:wrapSquare wrapText="largest"/>
                <wp:docPr id="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0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link_logo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链接logo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show_order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排序序号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6.5pt;margin-top:3.35pt;height:75.65pt;width:428.6pt;mso-position-horizontal-relative:margin;mso-wrap-distance-bottom:0pt;mso-wrap-distance-left:0pt;mso-wrap-distance-right:9pt;mso-wrap-distance-top:0pt;z-index:251655168;mso-width-relative:page;mso-height-relative:page;" fillcolor="#FFFFFF" filled="t" stroked="f" coordsize="21600,21600" o:gfxdata="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Q7bl9cAAAAJAQAADwAAAAAAAAABACAAAAAiAAAAZHJz&#10;L2Rvd25yZXYueG1sUEsBAhQAFAAAAAgAh07iQFg3U7AFAgAA/g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link_id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链接编号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link_logo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链接logo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show_order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排序序号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内容管理相关</w:t>
      </w:r>
    </w:p>
    <w:p>
      <w:pPr>
        <w:pStyle w:val="3"/>
      </w:pPr>
      <w:r>
        <w:t>用户评论表comment</w:t>
      </w:r>
    </w:p>
    <w:p>
      <w:r>
        <mc:AlternateContent>
          <mc:Choice Requires="wps">
            <w:drawing>
              <wp:anchor distT="0" distB="0" distL="0" distR="114300" simplePos="0" relativeHeight="25165619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021205"/>
                <wp:effectExtent l="3175" t="4445" r="1905" b="3175"/>
                <wp:wrapSquare wrapText="largest"/>
                <wp:docPr id="2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021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comment_id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comment_type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id_value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评论记录的ID值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作者的Email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评论者称呼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comment_rank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评论的评分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评论的日期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记录IP地址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varchar(15)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是否允许显示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回复的评论编号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6.5pt;margin-top:18.95pt;height:159.15pt;width:428.6pt;mso-position-horizontal-relative:margin;mso-wrap-distance-bottom:0pt;mso-wrap-distance-left:0pt;mso-wrap-distance-right:9pt;mso-wrap-distance-top:0pt;z-index:251656192;mso-width-relative:page;mso-height-relative:page;" fillcolor="#FFFFFF" filled="t" stroked="f" coordsize="21600,21600" o:gfxdata="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cHoc9gAAAAKAQAADwAAAAAAAAABACAAAAAiAAAAZHJz&#10;L2Rvd25yZXYueG1sUEsBAhQAFAAAAAgAh07iQJya9L8EAgAA/w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id_value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评论记录的ID值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作者的Email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评论者称呼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评论的评分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varchar(15) 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是否允许显示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回复的评论编号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此表用来维护用户对商品、文章的评论信息</w:t>
      </w:r>
    </w:p>
    <w:p>
      <w:pPr>
        <w:pStyle w:val="25"/>
      </w:pPr>
      <w:r>
        <w:t>comment_type： 0 为商品评论， 1为文章评论</w:t>
      </w:r>
    </w:p>
    <w:p>
      <w:pPr>
        <w:pStyle w:val="25"/>
      </w:pPr>
      <w:r>
        <w:t>status: 0 未经审核， 1审核通过</w:t>
      </w:r>
    </w:p>
    <w:p>
      <w:pPr>
        <w:pStyle w:val="3"/>
      </w:pPr>
      <w:r>
        <w:t>用户反馈表feedback</w:t>
      </w:r>
    </w:p>
    <w:p>
      <w:r>
        <mc:AlternateContent>
          <mc:Choice Requires="wps">
            <w:drawing>
              <wp:anchor distT="0" distB="0" distL="0" distR="114300" simplePos="0" relativeHeight="25165721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233930"/>
                <wp:effectExtent l="3175" t="1270" r="1905" b="3175"/>
                <wp:wrapSquare wrapText="largest"/>
                <wp:docPr id="2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339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上级留言ID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留言用户ID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留言用户名称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留言用户email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留言标题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消息类型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msg_status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留言状态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留言时间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message_img_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消息图片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msg_area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留言设置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tinyint(1)</w: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Mediumint(</w: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000000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-6.5pt;margin-top:18.95pt;height:175.9pt;width:428.6pt;mso-position-horizontal-relative:margin;mso-wrap-distance-bottom:0pt;mso-wrap-distance-left:0pt;mso-wrap-distance-right:9pt;mso-wrap-distance-top:0pt;z-index:251657216;mso-width-relative:page;mso-height-relative:page;" fillcolor="#FFFFFF" filled="t" stroked="f" coordsize="21600,21600" o:gfxdata="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ZsiyZ2AAAAAoBAAAPAAAAAAAAAAEAIAAAACIAAABkcnMv&#10;ZG93bnJldi54bWxQSwECFAAUAAAACACHTuJADryW2AMCAAD/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上级留言ID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留言标题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消息类型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msg_status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留言状态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message_img_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消息图片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msg_area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留言设置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tinyint(1)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Mediumint(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此表用来维护用户发表的留言信息</w:t>
      </w:r>
    </w:p>
    <w:p>
      <w:pPr>
        <w:pStyle w:val="3"/>
      </w:pPr>
      <w:r>
        <w:t>在线调查表 vote</w:t>
      </w:r>
    </w:p>
    <w:p>
      <w:r>
        <w:t>此表用来维护在线调查信息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5824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15695"/>
                <wp:effectExtent l="3175" t="1905" r="1905" b="6350"/>
                <wp:wrapSquare wrapText="largest"/>
                <wp:docPr id="2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15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调查的内容ID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调查名称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can_multi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是否可以多选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参与人次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6.5pt;margin-top:3.35pt;height:87.85pt;width:428.6pt;mso-position-horizontal-relative:margin;mso-wrap-distance-bottom:0pt;mso-wrap-distance-left:0pt;mso-wrap-distance-right:9pt;mso-wrap-distance-top:0pt;z-index:251658240;mso-width-relative:page;mso-height-relative:page;" fillcolor="#FFFFFF" filled="t" stroked="f" coordsize="21600,21600" o:gfxdata="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i13gdcAAAAJAQAADwAAAAAAAAABACAAAAAiAAAAZHJz&#10;L2Rvd25yZXYueG1sUEsBAhQAFAAAAAgAh07iQHdDk3Q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调查的内容ID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开始的日期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结束的日期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can_multi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是否可以多选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参与人次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调查选项表 vote_option</w:t>
      </w:r>
    </w:p>
    <w:p>
      <w: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963295"/>
                <wp:effectExtent l="3175" t="5080" r="1905" b="3175"/>
                <wp:wrapSquare wrapText="largest"/>
                <wp:docPr id="2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3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选项的ID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所属内容的ID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选项的内容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统计数量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option_order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-6.5pt;margin-top:18.95pt;height:75.85pt;width:428.6pt;mso-position-horizontal-relative:margin;mso-wrap-distance-bottom:0pt;mso-wrap-distance-left:0pt;mso-wrap-distance-right:9pt;mso-wrap-distance-top:0pt;z-index:251659264;mso-width-relative:page;mso-height-relative:page;" fillcolor="#FFFFFF" filled="t" stroked="f" coordsize="21600,21600" o:gfxdata="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fueYNgAAAAKAQAADwAAAAAAAAABACAAAAAiAAAAZHJz&#10;L2Rvd25yZXYueG1sUEsBAhQAFAAAAAgAh07iQGwXM6cEAgAA/g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选项的ID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所属内容的ID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选项的内容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统计数量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用来存储调查内容的选项</w:t>
      </w:r>
    </w:p>
    <w:p>
      <w:pPr>
        <w:pStyle w:val="3"/>
      </w:pPr>
      <w:r>
        <w:t>调查参与历史表 vote_log</w:t>
      </w:r>
    </w:p>
    <w:p>
      <w:r>
        <w:t>记录投票用户的ip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028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826135"/>
                <wp:effectExtent l="3175" t="5080" r="1905" b="6985"/>
                <wp:wrapSquare wrapText="largest"/>
                <wp:docPr id="2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26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日志的ID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调查的ID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unsinged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投票的IP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vote_time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投票时间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6.5pt;margin-top:3.35pt;height:65.05pt;width:428.6pt;mso-position-horizontal-relative:margin;mso-wrap-distance-bottom:0pt;mso-wrap-distance-left:0pt;mso-wrap-distance-right:9pt;mso-wrap-distance-top:0pt;z-index:251660288;mso-width-relative:page;mso-height-relative:page;" fillcolor="#FFFFFF" filled="t" stroked="f" coordsize="21600,21600" o:gfxdata="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dv3HXAAAACQEAAA8AAAAAAAAAAQAgAAAAIgAAAGRycy9k&#10;b3ducmV2LnhtbFBLAQIUABQAAAAIAIdO4kDm3ukwAwIAAP4DAAAOAAAAAAAAAAEAIAAAACY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日志的ID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unsinged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投票的IP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投票时间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文章分类表 article_cat</w:t>
      </w:r>
    </w:p>
    <w:p>
      <w:r>
        <w:t>此表用来存储文章的分类信息</w:t>
      </w:r>
    </w:p>
    <w:p>
      <w:r>
        <mc:AlternateContent>
          <mc:Choice Requires="wps">
            <w:drawing>
              <wp:anchor distT="0" distB="0" distL="0" distR="114300" simplePos="0" relativeHeight="25166131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443355"/>
                <wp:effectExtent l="3175" t="5080" r="1905" b="8890"/>
                <wp:wrapSquare wrapText="largest"/>
                <wp:docPr id="1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43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分类类别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keywords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分类的关键词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分类的排序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show_in_nav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是否显示在导航栏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上级分类id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.5pt;margin-top:3.35pt;height:113.65pt;width:428.6pt;mso-position-horizontal-relative:margin;mso-wrap-distance-bottom:0pt;mso-wrap-distance-left:0pt;mso-wrap-distance-right:9pt;mso-wrap-distance-top:0pt;z-index:251661312;mso-width-relative:page;mso-height-relative:page;" fillcolor="#FFFFFF" filled="t" stroked="f" coordsize="21600,21600" o:gfxdata="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m6iL1wAAAAkBAAAPAAAAAAAAAAEAIAAAACIAAABkcnMvZG93&#10;bnJldi54bWxQSwECFAAUAAAACACHTuJAf9kQHAECAAD/AwAADgAAAAAAAAABACAAAAAm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分类类别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keywords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分类的关键词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show_in_nav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是否显示在导航栏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上级分类id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cat_type :</w:t>
      </w:r>
      <w:r>
        <w:tab/>
      </w:r>
      <w:r>
        <w:t>0: 网店帮助信息分类</w:t>
      </w:r>
      <w:r>
        <w:tab/>
      </w:r>
      <w:r>
        <w:t>1: 文章分类</w:t>
      </w:r>
    </w:p>
    <w:p>
      <w:pPr>
        <w:pStyle w:val="3"/>
      </w:pPr>
      <w:r>
        <w:t>文章表 article</w:t>
      </w:r>
    </w:p>
    <w:p>
      <w:r>
        <mc:AlternateContent>
          <mc:Choice Requires="wps">
            <w:drawing>
              <wp:anchor distT="0" distB="0" distL="0" distR="114300" simplePos="0" relativeHeight="25166233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407920"/>
                <wp:effectExtent l="3175" t="1905" r="1905" b="0"/>
                <wp:wrapSquare wrapText="largest"/>
                <wp:docPr id="1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407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article_id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cat_id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文章的类别ID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文章的主题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文章的作者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author_email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作者的Email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keywords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关键字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article_type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文章的重要性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is_open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是否允许发表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 xml:space="preserve">tinyint(1) unsigned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open_type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打开类型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file_url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文件下载地址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文章外部地址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页面说明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6.5pt;margin-top:18.95pt;height:189.6pt;width:428.6pt;mso-position-horizontal-relative:margin;mso-wrap-distance-bottom:0pt;mso-wrap-distance-left:0pt;mso-wrap-distance-right:9pt;mso-wrap-distance-top:0pt;z-index:251662336;mso-width-relative:page;mso-height-relative:page;" fillcolor="#FFFFFF" filled="t" stroked="f" coordsize="21600,21600" o:gfxdata="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VG+cLYAAAACgEAAA8AAAAAAAAAAQAgAAAAIgAAAGRycy9kb3du&#10;cmV2LnhtbFBLAQIUABQAAAAIAIdO4kBgxwGt/wEAAP8DAAAOAAAAAAAAAAEAIAAAACc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article_id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文章的类别ID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文章的主题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author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文章的作者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author_email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作者的Email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keywords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关键字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article_type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文章的重要性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is_open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是否允许发表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tinyint(1) unsigned 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open_type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打开类型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file_url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文件下载地址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文章外部地址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页面说明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此表用来存储所发表的文章并进行维护</w:t>
      </w:r>
    </w:p>
    <w:p>
      <w:pPr>
        <w:pStyle w:val="25"/>
      </w:pPr>
      <w:r>
        <w:t>article_typ：0是普通，1是置顶</w:t>
      </w:r>
    </w:p>
    <w:p>
      <w:pPr>
        <w:pStyle w:val="25"/>
      </w:pPr>
      <w:r>
        <w:t>is_open：0为关闭，1为启用</w:t>
      </w:r>
    </w:p>
    <w:p>
      <w:pPr>
        <w:pStyle w:val="25"/>
      </w:pPr>
      <w:r>
        <w:t>open_type: 0 表示显示内容 1表示下载文件 2表示既显示内容又显示文件</w:t>
      </w:r>
    </w:p>
    <w:p>
      <w:pPr>
        <w:pStyle w:val="2"/>
      </w:pPr>
      <w:r>
        <w:t>其他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336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723390"/>
                <wp:effectExtent l="3175" t="635" r="1905" b="0"/>
                <wp:wrapSquare wrapText="largest"/>
                <wp:docPr id="17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23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sesskey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 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char(32)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expiry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adminid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管理员ID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登陆次数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decimal(3,2)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用户邮箱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-6.5pt;margin-top:47.55pt;height:135.7pt;width:428.6pt;mso-position-horizontal-relative:margin;mso-wrap-distance-bottom:0pt;mso-wrap-distance-left:0pt;mso-wrap-distance-right:9pt;mso-wrap-distance-top:0pt;z-index:251663360;mso-width-relative:page;mso-height-relative:page;" fillcolor="#FFFFFF" filled="t" stroked="f" coordsize="21600,21600" o:gfxdata="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2Mfa2QAAAAoBAAAPAAAAAAAAAAEAIAAAACIAAABkcnMv&#10;ZG93bnJldi54bWxQSwECFAAUAAAACACHTuJAhKkCngICAAD/AwAADgAAAAAAAAABACAAAAAo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sesskey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 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char(32)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expiry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adminid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管理员ID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登陆次数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decimal(3,2)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用户邮箱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sessions</w:t>
      </w:r>
    </w:p>
    <w:p>
      <w:pPr>
        <w:pStyle w:val="3"/>
      </w:pPr>
      <w:r>
        <w:t>session_data</w:t>
      </w:r>
    </w:p>
    <w:p>
      <w:r>
        <mc:AlternateContent>
          <mc:Choice Requires="wps">
            <w:drawing>
              <wp:anchor distT="0" distB="0" distL="0" distR="114300" simplePos="0" relativeHeight="25166950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631825"/>
                <wp:effectExtent l="3175" t="3810" r="1905" b="2540"/>
                <wp:wrapSquare wrapText="largest"/>
                <wp:docPr id="1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31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sesskey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 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expiry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session内容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6.5pt;margin-top:3.35pt;height:49.75pt;width:428.6pt;mso-position-horizontal-relative:margin;mso-wrap-distance-bottom:0pt;mso-wrap-distance-left:0pt;mso-wrap-distance-right:9pt;mso-wrap-distance-top:0pt;z-index:251669504;mso-width-relative:page;mso-height-relative:page;" fillcolor="#FFFFFF" filled="t" stroked="f" coordsize="21600,21600" o:gfxdata="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LR31wAAAAkBAAAPAAAAAAAAAAEAIAAAACIAAABkcnMv&#10;ZG93bnJldi54bWxQSwECFAAUAAAACACHTuJAQ07Ghw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sesskey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 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expiry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w:t>模板结构 template</w:t>
      </w:r>
    </w:p>
    <w:p>
      <w:pPr>
        <w:numPr>
          <w:ilvl w:val="0"/>
          <w:numId w:val="6"/>
        </w:numPr>
      </w:pPr>
      <w:r>
        <mc:AlternateContent>
          <mc:Choice Requires="wps">
            <w:drawing>
              <wp:anchor distT="0" distB="0" distL="0" distR="114300" simplePos="0" relativeHeight="25166438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570355"/>
                <wp:effectExtent l="3175" t="3810" r="1905" b="6985"/>
                <wp:wrapSquare wrapText="largest"/>
                <wp:docPr id="1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70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模板文件名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region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varchar(40)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库项目名称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varchar(40)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库项目排序序号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内容的编号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内容的数量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内容的类型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模版风格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remarks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备份注释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VARCHAR( 30 )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-6.5pt;margin-top:3.35pt;height:123.65pt;width:428.6pt;mso-position-horizontal-relative:margin;mso-wrap-distance-bottom:0pt;mso-wrap-distance-left:0pt;mso-wrap-distance-right:9pt;mso-wrap-distance-top:0pt;z-index:251664384;mso-width-relative:page;mso-height-relative:page;" fillcolor="#FFFFFF" filled="t" stroked="f" coordsize="21600,21600" o:gfxdata="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npV91wAAAAkBAAAPAAAAAAAAAAEAIAAAACIAAABkcnMv&#10;ZG93bnJldi54bWxQSwECFAAUAAAACACHTuJAw/40/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filename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模板文件名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region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varchar(40)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库项目名称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varchar(40)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库项目排序序号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number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Theme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模版风格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remarks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备份注释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VARCHAR( 30 )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type: 1表示</w: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540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1402080"/>
                <wp:effectExtent l="3175" t="5080" r="1905" b="2540"/>
                <wp:wrapSquare wrapText="largest"/>
                <wp:docPr id="1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2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模板ID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template_code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模板代码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is_html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是否为HTML邮件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template_subject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邮件主题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template_content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邮件主体内容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last_modify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最后修改时间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last_send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最后发送时间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6.5pt;margin-top:60.55pt;height:110.4pt;width:428.6pt;mso-position-horizontal-relative:margin;mso-wrap-distance-bottom:0pt;mso-wrap-distance-left:0pt;mso-wrap-distance-right:9pt;mso-wrap-distance-top:0pt;z-index:251665408;mso-width-relative:page;mso-height-relative:page;" fillcolor="#FFFFFF" filled="t" stroked="f" coordsize="21600,21600" o:gfxdata="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UzG2vYAAAACwEAAA8AAAAAAAAAAQAgAAAAIgAAAGRycy9k&#10;b3ducmV2LnhtbFBLAQIUABQAAAAIAIdO4kCAnFt2AgIAAP8DAAAOAAAAAAAAAAEAIAAAACc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template_code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is_html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是否为HTML邮件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template_subject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邮件主题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template_content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邮件主体内容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last_modify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最后修改时间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last_send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最后发送时间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邮件模板 mail_templates</w:t>
      </w:r>
    </w:p>
    <w:p>
      <w:pPr>
        <w:pStyle w:val="3"/>
      </w:pPr>
      <w:r>
        <w:t>插件信息表 plugins</w:t>
      </w:r>
    </w:p>
    <w:p>
      <w:r>
        <mc:AlternateContent>
          <mc:Choice Requires="wps">
            <w:drawing>
              <wp:anchor distT="0" distB="0" distL="0" distR="114300" simplePos="0" relativeHeight="25166643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50595"/>
                <wp:effectExtent l="3175" t="3810" r="1905" b="7620"/>
                <wp:wrapSquare wrapText="largest"/>
                <wp:docPr id="1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50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插件代号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插件版本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库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assign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是否生效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　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install_date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安装日期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-6.5pt;margin-top:3.35pt;height:74.85pt;width:428.6pt;mso-position-horizontal-relative:margin;mso-wrap-distance-bottom:0pt;mso-wrap-distance-left:0pt;mso-wrap-distance-right:9pt;mso-wrap-distance-top:0pt;z-index:251666432;mso-width-relative:page;mso-height-relative:page;" fillcolor="#FFFFFF" filled="t" stroked="f" coordsize="21600,21600" o:gfxdata="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SEtn1wAAAAkBAAAPAAAAAAAAAAEAIAAAACIAAABkcnMv&#10;ZG93bnJldi54bWxQSwECFAAUAAAACACHTuJAloqG7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code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插件代号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插件版本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assign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是否生效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　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install_date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安装日期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6745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773430"/>
                <wp:effectExtent l="3175" t="5080" r="1905" b="2540"/>
                <wp:wrapSquare wrapText="largest"/>
                <wp:docPr id="1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73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tag_id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标签ID号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　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用户ID号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商品ID号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tag_words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标签内容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-6.5pt;margin-top:60.55pt;height:60.9pt;width:428.6pt;mso-position-horizontal-relative:margin;mso-wrap-distance-bottom:0pt;mso-wrap-distance-left:0pt;mso-wrap-distance-right:9pt;mso-wrap-distance-top:0pt;z-index:251667456;mso-width-relative:page;mso-height-relative:page;" fillcolor="#FFFFFF" filled="t" stroked="f" coordsize="21600,21600" o:gfxdata="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xqa09gAAAALAQAADwAAAAAAAAABACAAAAAiAAAAZHJzL2Rv&#10;d25yZXYueG1sUEsBAhQAFAAAAAgAh07iQKM3NPgBAgAA/gMAAA4AAAAAAAAAAQAgAAAAJw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tag_id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标签ID号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　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tag_words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标签内容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标签表 tag</w:t>
      </w:r>
    </w:p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7974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501140"/>
                <wp:effectExtent l="3175" t="3810" r="1905" b="0"/>
                <wp:wrapSquare wrapText="largest"/>
                <wp:docPr id="1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01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导航名称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Ifshow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是否显示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Vieworder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显示顺序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Opennew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是否打开新窗口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导航链接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显示位置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6.5pt;margin-top:47.55pt;height:118.2pt;width:428.6pt;mso-position-horizontal-relative:margin;mso-wrap-distance-bottom:0pt;mso-wrap-distance-left:0pt;mso-wrap-distance-right:9pt;mso-wrap-distance-top:0pt;z-index:251679744;mso-width-relative:page;mso-height-relative:page;" fillcolor="#FFFFFF" filled="t" stroked="f" coordsize="21600,21600" o:gfxdata="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35oLbYAAAACgEAAA8AAAAAAAAAAQAgAAAAIgAAAGRycy9k&#10;b3ducmV2LnhtbFBLAQIUABQAAAAIAIdO4kC9ZmcOAgIAAP8DAAAOAAAAAAAAAAEAIAAAACc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导航名称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Ifshow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Vieworder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显示顺序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Opennew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是否打开新窗口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导航链接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显示位置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自定义导航 nav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776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626110"/>
                <wp:effectExtent l="3175" t="2540" r="1905" b="0"/>
                <wp:wrapSquare wrapText="largest"/>
                <wp:docPr id="10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26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统计日期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Searchengine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搜索引擎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6.5pt;margin-top:47.55pt;height:49.3pt;width:428.6pt;mso-position-horizontal-relative:margin;mso-wrap-distance-bottom:0pt;mso-wrap-distance-left:0pt;mso-wrap-distance-right:9pt;mso-wrap-distance-top:0pt;z-index:251677696;mso-width-relative:page;mso-height-relative:page;" fillcolor="#FFFFFF" filled="t" stroked="f" coordsize="21600,21600" o:gfxdata="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IvOfYAAAACgEAAA8AAAAAAAAAAQAgAAAAIgAAAGRycy9kb3du&#10;cmV2LnhtbFBLAQIUABQAAAAIAIdO4kD0wpO1/wEAAP4DAAAOAAAAAAAAAAEAIAAAACc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统计日期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Searchengine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搜索引擎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搜索引擎统计 searchengine</w:t>
      </w:r>
    </w:p>
    <w:p>
      <w:pPr>
        <w:tabs>
          <w:tab w:val="left" w:pos="0"/>
        </w:tabs>
        <w:spacing w:before="260" w:after="260" w:line="410" w:lineRule="auto"/>
      </w:pPr>
    </w:p>
    <w:p>
      <w:pPr>
        <w:pStyle w:val="3"/>
      </w:pPr>
      <w:r>
        <w:t>关键字统计 keywords</w:t>
      </w:r>
    </w:p>
    <w:p>
      <w:pPr>
        <w:tabs>
          <w:tab w:val="left" w:pos="0"/>
        </w:tabs>
        <w:spacing w:before="260" w:after="260" w:line="410" w:lineRule="auto"/>
      </w:pPr>
      <w:r>
        <mc:AlternateContent>
          <mc:Choice Requires="wps">
            <w:drawing>
              <wp:anchor distT="0" distB="0" distL="0" distR="114300" simplePos="0" relativeHeight="25167872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795655"/>
                <wp:effectExtent l="3175" t="2540" r="1905" b="1905"/>
                <wp:wrapSquare wrapText="largest"/>
                <wp:docPr id="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95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统计日期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Searchengine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搜索引擎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关键字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6.5pt;margin-top:3.35pt;height:62.65pt;width:428.6pt;mso-position-horizontal-relative:margin;mso-wrap-distance-bottom:0pt;mso-wrap-distance-left:0pt;mso-wrap-distance-right:9pt;mso-wrap-distance-top:0pt;z-index:251678720;mso-width-relative:page;mso-height-relative:page;" fillcolor="#FFFFFF" filled="t" stroked="f" coordsize="21600,21600" o:gfxdata="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q/M21wAAAAkBAAAPAAAAAAAAAAEAIAAAACIAAABkcnMv&#10;ZG93bnJldi54bWxQSwECFAAUAAAACACHTuJA3MlNwQQCAAD9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统计日期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Searchengine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搜索引擎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Keyword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关键字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varchar(90)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w:t>统计数据表 stats</w:t>
      </w:r>
    </w:p>
    <w:p>
      <w:r>
        <mc:AlternateContent>
          <mc:Choice Requires="wps">
            <w:drawing>
              <wp:anchor distT="0" distB="0" distL="0" distR="114300" simplePos="0" relativeHeight="25166848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735455"/>
                <wp:effectExtent l="3175" t="2540" r="1905" b="5080"/>
                <wp:wrapSquare wrapText="largest"/>
                <wp:docPr id="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35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IP地址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visit_times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来访次数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browser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浏览器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系统语言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地区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referer_domain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来源域名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referer_path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来源路径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access_url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访问的地址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access_time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访问的时间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-6.5pt;margin-top:3.35pt;height:136.65pt;width:428.6pt;mso-position-horizontal-relative:margin;mso-wrap-distance-bottom:0pt;mso-wrap-distance-left:0pt;mso-wrap-distance-right:9pt;mso-wrap-distance-top:0pt;z-index:251668480;mso-width-relative:page;mso-height-relative:page;" fillcolor="#FFFFFF" filled="t" stroked="f" coordsize="21600,21600" o:gfxdata="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+6mb1wAAAAkBAAAPAAAAAAAAAAEAIAAAACIAAABkcnMv&#10;ZG93bnJldi54bWxQSwECFAAUAAAACACHTuJAxzedq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visit_times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来访次数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browser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浏览器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system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操作系统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language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系统语言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Area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referer_domain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来源域名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referer_path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来源路径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access_url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访问的地址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access_time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访问的时间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/>
    <w:p>
      <w:pPr>
        <w:pStyle w:val="3"/>
      </w:pPr>
      <w:r>
        <mc:AlternateContent>
          <mc:Choice Requires="wps">
            <w:drawing>
              <wp:anchor distT="0" distB="0" distL="0" distR="114300" simplePos="0" relativeHeight="25168076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928370"/>
                <wp:effectExtent l="3175" t="5080" r="1905" b="0"/>
                <wp:wrapSquare wrapText="largest"/>
                <wp:docPr id="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28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订单金额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order_type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订单类型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is_paid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是否支付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6.5pt;margin-top:60.55pt;height:73.1pt;width:428.6pt;mso-position-horizontal-relative:margin;mso-wrap-distance-bottom:0pt;mso-wrap-distance-left:0pt;mso-wrap-distance-right:9pt;mso-wrap-distance-top:0pt;z-index:251680768;mso-width-relative:page;mso-height-relative:page;" fillcolor="#FFFFFF" filled="t" stroked="f" coordsize="21600,21600" o:gfxdata="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50MFh2AAAAAsBAAAPAAAAAAAAAAEAIAAAACIAAABkcnMv&#10;ZG93bnJldi54bWxQSwECFAAUAAAACACHTuJAgkrz+wMCAAD9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is_paid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是否支付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在线支付记录 pay_log</w:t>
      </w:r>
    </w:p>
    <w:p>
      <w:pPr>
        <w:pStyle w:val="5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8281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784860"/>
                <wp:effectExtent l="3175" t="5080" r="1905" b="635"/>
                <wp:wrapSquare wrapText="largest"/>
                <wp:docPr id="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84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hash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6.5pt;margin-top:54.55pt;height:61.8pt;width:428.6pt;mso-position-horizontal-relative:margin;mso-wrap-distance-bottom:0pt;mso-wrap-distance-left:0pt;mso-wrap-distance-right:9pt;mso-wrap-distance-top:0pt;z-index:251682816;mso-width-relative:page;mso-height-relative:page;" fillcolor="#FFFFFF" filled="t" stroked="f" coordsize="21600,21600" o:gfxdata="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WdzBNgAAAALAQAADwAAAAAAAAABACAAAAAiAAAAZHJzL2Rv&#10;d25yZXYueG1sUEsBAhQAFAAAAAgAh07iQEKUeVgBAgAA/QMAAA4AAAAAAAAAAQAgAAAAJw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电子邮件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hash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邮件列表 email_list</w:t>
      </w:r>
    </w:p>
    <w:p>
      <w:pPr>
        <w:pStyle w:val="5"/>
      </w:pP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8384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1233805"/>
                <wp:effectExtent l="3175" t="5080" r="1905" b="8890"/>
                <wp:wrapSquare wrapText="largest"/>
                <wp:docPr id="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33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template_id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邮件模版编号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email_content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邮件内容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错误次数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优先级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last_send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上次发送时间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6.5pt;margin-top:54.55pt;height:97.15pt;width:428.6pt;mso-position-horizontal-relative:margin;mso-wrap-distance-bottom:0pt;mso-wrap-distance-left:0pt;mso-wrap-distance-right:9pt;mso-wrap-distance-top:0pt;z-index:251683840;mso-width-relative:page;mso-height-relative:page;" fillcolor="#FFFFFF" filled="t" stroked="f" coordsize="21600,21600" o:gfxdata="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PHSu1wAAAAsBAAAPAAAAAAAAAAEAIAAAACIAAABkcnMv&#10;ZG93bnJldi54bWxQSwECFAAUAAAACACHTuJAt6uj9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电子邮件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template_id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邮件模版编号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email_content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Error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错误次数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Pri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优先级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last_send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上次发送时间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邮件发送队列 email_sendlist</w:t>
      </w:r>
    </w:p>
    <w:p>
      <w:pPr>
        <w:pStyle w:val="5"/>
        <w:rPr>
          <w:b/>
        </w:rPr>
      </w:pPr>
    </w:p>
    <w:p>
      <w:pPr>
        <w:pStyle w:val="3"/>
      </w:pPr>
      <w:r>
        <w:t>计划任务 crons</w:t>
      </w:r>
    </w:p>
    <w:p>
      <w:pPr>
        <w:pStyle w:val="5"/>
        <w:rPr>
          <w:b/>
        </w:rPr>
      </w:pPr>
      <w:r>
        <mc:AlternateContent>
          <mc:Choice Requires="wps">
            <w:drawing>
              <wp:anchor distT="0" distB="0" distL="0" distR="114300" simplePos="0" relativeHeight="2516848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593340"/>
                <wp:effectExtent l="3175" t="4445" r="1905" b="2540"/>
                <wp:wrapSquare wrapText="largest"/>
                <wp:docPr id="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593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cron_code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执行顺序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cron_config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任务配置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Thistime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本次执行时间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Nexttime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下次执行时间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每月的哪天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每周的星期几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Hour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每天的几点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Minute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每小时的几分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Enable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run_once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执行后关闭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allow_ip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允许执行的ip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alow_files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允许执行的页面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6.5pt;margin-top:3.35pt;height:204.2pt;width:428.6pt;mso-position-horizontal-relative:margin;mso-wrap-distance-bottom:0pt;mso-wrap-distance-left:0pt;mso-wrap-distance-right:9pt;mso-wrap-distance-top:0pt;z-index:251684864;mso-width-relative:page;mso-height-relative:page;" fillcolor="#FFFFFF" filled="t" stroked="f" coordsize="21600,21600" o:gfxdata="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3sYr9cAAAAJAQAADwAAAAAAAAABACAAAAAiAAAAZHJzL2Rv&#10;d25yZXYueG1sUEsBAhQAFAAAAAgAh07iQOu+TkMCAgAA/gMAAA4AAAAAAAAAAQAgAAAAJg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cron_code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执行顺序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cron_config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任务配置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Thistime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本次执行时间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Nexttime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下次执行时间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每月的哪天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Week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每周的星期几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Hour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每天的几点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Minute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每小时的几分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run_once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执行后关闭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allow_ip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允许执行的ip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alow_files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允许执行的页面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pStyle w:val="3"/>
      </w:pPr>
      <w:r>
        <mc:AlternateContent>
          <mc:Choice Requires="wps">
            <w:drawing>
              <wp:anchor distT="0" distB="0" distL="0" distR="114300" simplePos="0" relativeHeight="25168588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746125"/>
                <wp:effectExtent l="3175" t="5080" r="1905" b="1270"/>
                <wp:wrapSquare wrapText="largest"/>
                <wp:docPr id="3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46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8573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top w:val="double" w:color="000000" w:sz="0" w:space="0"/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color="000000" w:sz="0" w:space="0"/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item_id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编号（商品编号或其他）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类型（商品或其他）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Starttime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  <w:tcBorders>
                                    <w:left w:val="double" w:color="000000" w:sz="0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Endtime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color="000000" w:sz="4" w:space="0"/>
                                    <w:bottom w:val="double" w:color="000000" w:sz="0" w:space="0"/>
                                    <w:right w:val="double" w:color="000000" w:sz="0" w:space="0"/>
                                  </w:tcBorders>
                                </w:tcPr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6.5pt;margin-top:54.55pt;height:58.75pt;width:428.6pt;mso-position-horizontal-relative:margin;mso-wrap-distance-bottom:0pt;mso-wrap-distance-left:0pt;mso-wrap-distance-right:9pt;mso-wrap-distance-top:0pt;z-index:251685888;mso-width-relative:page;mso-height-relative:page;" fillcolor="#FFFFFF" filled="t" stroked="f" coordsize="21600,21600" o:gfxdata="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j6YC2AAAAAsBAAAPAAAAAAAAAAEAIAAAACIAAABkcnMv&#10;ZG93bnJldi54bWxQSwECFAAUAAAACACHTuJAdJNR3gMCAAD9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item_id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编号（商品编号或其他）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类型（商品或其他）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自动管理 auto_manage</w:t>
      </w:r>
    </w:p>
    <w:p>
      <w:pPr>
        <w:pStyle w:val="5"/>
        <w:rPr>
          <w:b/>
        </w:rPr>
      </w:pPr>
    </w:p>
    <w:p>
      <w:pPr>
        <w:pStyle w:val="3"/>
      </w:pPr>
      <w:r>
        <w:rPr>
          <w:rFonts w:hint="eastAsia"/>
        </w:rPr>
        <w:t>防并发表</w:t>
      </w:r>
      <w:r>
        <w:t>coincidence</w:t>
      </w:r>
    </w:p>
    <w:tbl>
      <w:tblPr>
        <w:tblStyle w:val="15"/>
        <w:tblW w:w="82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2027"/>
        <w:gridCol w:w="2891"/>
        <w:gridCol w:w="898"/>
        <w:gridCol w:w="808"/>
      </w:tblGrid>
      <w:tr>
        <w:tblPrEx>
          <w:tblLayout w:type="fixed"/>
        </w:tblPrEx>
        <w:tc>
          <w:tcPr>
            <w:tcW w:w="1675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2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891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89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0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</w:tblPrEx>
        <w:tc>
          <w:tcPr>
            <w:tcW w:w="167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type_id</w:t>
            </w:r>
          </w:p>
        </w:tc>
        <w:tc>
          <w:tcPr>
            <w:tcW w:w="202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编号</w:t>
            </w:r>
          </w:p>
        </w:tc>
        <w:tc>
          <w:tcPr>
            <w:tcW w:w="289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89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08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</w:tblPrEx>
        <w:tc>
          <w:tcPr>
            <w:tcW w:w="1675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2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9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89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08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rPr>
                <w:rFonts w:hint="eastAsia"/>
              </w:rPr>
              <w:t>pk</w:t>
            </w:r>
          </w:p>
        </w:tc>
      </w:tr>
      <w:tr>
        <w:tblPrEx>
          <w:tblLayout w:type="fixed"/>
        </w:tblPrEx>
        <w:tc>
          <w:tcPr>
            <w:tcW w:w="1675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Time</w:t>
            </w:r>
          </w:p>
        </w:tc>
        <w:tc>
          <w:tcPr>
            <w:tcW w:w="202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记录时间</w:t>
            </w:r>
          </w:p>
        </w:tc>
        <w:tc>
          <w:tcPr>
            <w:tcW w:w="2891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int(11)</w:t>
            </w:r>
          </w:p>
        </w:tc>
        <w:tc>
          <w:tcPr>
            <w:tcW w:w="89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08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t>矩阵绑定关系表shop_bind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shop_id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int(8)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name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Node_id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节点号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Varchar(32)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N</w:t>
            </w:r>
            <w:r>
              <w:rPr>
                <w:rFonts w:hint="eastAsia"/>
              </w:rPr>
              <w:t>ode</w:t>
            </w:r>
            <w:r>
              <w:t>_type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Varchar(128)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Status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enum('bind','unbind')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rPr>
          <w:trHeight w:val="328" w:hRule="atLeast"/>
        </w:trPr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App_url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状态</w:t>
      </w:r>
      <w:r>
        <w:rPr>
          <w:rFonts w:hint="eastAsia"/>
        </w:rPr>
        <w:t xml:space="preserve"> ： bind</w:t>
      </w:r>
      <w:r>
        <w:t xml:space="preserve"> 表示已绑定</w:t>
      </w:r>
      <w:r>
        <w:rPr>
          <w:rFonts w:hint="eastAsia"/>
        </w:rPr>
        <w:t>，</w:t>
      </w:r>
      <w:r>
        <w:t>unbind 表示未绑定</w:t>
      </w:r>
    </w:p>
    <w:p>
      <w:pPr>
        <w:pStyle w:val="3"/>
      </w:pPr>
      <w:r>
        <w:t>矩阵接口日志返回表callback_status</w:t>
      </w:r>
    </w:p>
    <w:tbl>
      <w:tblPr>
        <w:tblStyle w:val="15"/>
        <w:tblW w:w="880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3223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322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32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bigint(20) unsigned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msg_id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消息id</w:t>
            </w:r>
          </w:p>
        </w:tc>
        <w:tc>
          <w:tcPr>
            <w:tcW w:w="322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Varchar(500)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Status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E</w:t>
            </w:r>
            <w:r>
              <w:rPr>
                <w:rFonts w:hint="eastAsia"/>
              </w:rPr>
              <w:t>num(</w:t>
            </w:r>
            <w:r>
              <w:t>‘true</w:t>
            </w:r>
            <w:r>
              <w:rPr>
                <w:rFonts w:hint="eastAsia"/>
              </w:rPr>
              <w:t>‘false</w:t>
            </w:r>
            <w:r>
              <w:t>’,’running’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Type_id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  <w:r>
              <w:t>id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Varchar(50)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Date_time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Int(11)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data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text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disable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是否禁止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Enum(true,false)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times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接口</w:t>
            </w:r>
            <w:r>
              <w:t>次数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Tinyint(4)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method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varchar(100)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http_type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请求</w:t>
            </w:r>
            <w:r>
              <w:t>类型</w:t>
            </w:r>
          </w:p>
        </w:tc>
        <w:tc>
          <w:tcPr>
            <w:tcW w:w="3223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状态</w:t>
      </w:r>
      <w:r>
        <w:rPr>
          <w:rFonts w:hint="eastAsia"/>
        </w:rPr>
        <w:t>：</w:t>
      </w:r>
      <w:r>
        <w:t>true 表示成功</w:t>
      </w:r>
      <w:r>
        <w:rPr>
          <w:rFonts w:hint="eastAsia"/>
        </w:rPr>
        <w:t>，</w:t>
      </w:r>
      <w:r>
        <w:t>false表示失败</w:t>
      </w:r>
      <w:r>
        <w:rPr>
          <w:rFonts w:hint="eastAsia"/>
        </w:rPr>
        <w:t>，</w:t>
      </w:r>
      <w:r>
        <w:t>running表示正在执行</w:t>
      </w:r>
    </w:p>
    <w:p>
      <w:pPr>
        <w:pStyle w:val="31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isable 是否禁止：true</w:t>
      </w:r>
      <w:r>
        <w:t xml:space="preserve"> 表示可用，</w:t>
      </w:r>
      <w:r>
        <w:rPr>
          <w:rFonts w:hint="eastAsia"/>
        </w:rPr>
        <w:t xml:space="preserve"> false表示不可用</w:t>
      </w:r>
    </w:p>
    <w:p>
      <w:pPr>
        <w:pStyle w:val="3"/>
      </w:pPr>
      <w:r>
        <w:t>对接ERP在线支付方式记录account_other_log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用户_</w:t>
            </w:r>
            <w:r>
              <w:t>id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Order</w:t>
            </w:r>
            <w:r>
              <w:rPr>
                <w:rFonts w:hint="eastAsia"/>
              </w:rPr>
              <w:t>_id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订单号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Order_sn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money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D</w:t>
            </w:r>
            <w:r>
              <w:rPr>
                <w:rFonts w:hint="eastAsia"/>
              </w:rPr>
              <w:t>ecimal（10,2）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0.00</w:t>
            </w: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Pay_type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支付类型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Pay_time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支付时间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Varchar(10)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Change_desc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t>Varchar(255)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rPr>
          <w:rFonts w:hint="eastAsia"/>
        </w:rPr>
        <w:t>错</w:t>
      </w:r>
      <w:r>
        <w:t>误日志 error_log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info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file</w:t>
            </w:r>
          </w:p>
        </w:tc>
        <w:tc>
          <w:tcPr>
            <w:tcW w:w="2092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987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928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Int(10)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pStyle w:val="2"/>
      </w:pPr>
      <w:r>
        <w:t>移动端相关表</w:t>
      </w:r>
    </w:p>
    <w:p>
      <w:pPr>
        <w:pStyle w:val="3"/>
      </w:pPr>
      <w:r>
        <w:rPr>
          <w:rFonts w:hint="eastAsia"/>
        </w:rPr>
        <w:t>移动端配置</w:t>
      </w:r>
      <w:r>
        <w:t xml:space="preserve"> </w:t>
      </w:r>
      <w:r>
        <w:rPr>
          <w:rFonts w:hint="eastAsia"/>
        </w:rPr>
        <w:t>config</w:t>
      </w:r>
    </w:p>
    <w:tbl>
      <w:tblPr>
        <w:tblStyle w:val="15"/>
        <w:tblpPr w:leftFromText="180" w:rightFromText="180" w:vertAnchor="text" w:horzAnchor="page" w:tblpX="1914" w:tblpY="621"/>
        <w:tblOverlap w:val="never"/>
        <w:tblW w:w="8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config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配置详情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text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证书存储</w:t>
      </w:r>
      <w:r>
        <w:t xml:space="preserve"> </w:t>
      </w:r>
      <w:r>
        <w:rPr>
          <w:rFonts w:hint="eastAsia"/>
        </w:rPr>
        <w:t>cert</w:t>
      </w:r>
    </w:p>
    <w:tbl>
      <w:tblPr>
        <w:tblStyle w:val="15"/>
        <w:tblW w:w="85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Layout w:type="fixed"/>
        </w:tblPrEx>
        <w:tc>
          <w:tcPr>
            <w:tcW w:w="1729" w:type="dxa"/>
            <w:tcBorders>
              <w:top w:val="double" w:color="000000" w:sz="0" w:space="0"/>
              <w:left w:val="double" w:color="000000" w:sz="0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double" w:color="000000" w:sz="0" w:space="0"/>
            </w:tcBorders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987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  <w:tcBorders>
              <w:left w:val="single" w:color="000000" w:sz="4" w:space="0"/>
              <w:bottom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Config_id</w:t>
            </w:r>
          </w:p>
        </w:tc>
        <w:tc>
          <w:tcPr>
            <w:tcW w:w="2092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配置id</w:t>
            </w:r>
          </w:p>
        </w:tc>
        <w:tc>
          <w:tcPr>
            <w:tcW w:w="2987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tcBorders>
              <w:left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</w:tblPrEx>
        <w:tc>
          <w:tcPr>
            <w:tcW w:w="1729" w:type="dxa"/>
            <w:tcBorders>
              <w:left w:val="double" w:color="000000" w:sz="0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file</w:t>
            </w:r>
          </w:p>
        </w:tc>
        <w:tc>
          <w:tcPr>
            <w:tcW w:w="2092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证书文件</w:t>
            </w:r>
          </w:p>
        </w:tc>
        <w:tc>
          <w:tcPr>
            <w:tcW w:w="2987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blob</w:t>
            </w:r>
          </w:p>
        </w:tc>
        <w:tc>
          <w:tcPr>
            <w:tcW w:w="928" w:type="dxa"/>
            <w:tcBorders>
              <w:left w:val="single" w:color="000000" w:sz="4" w:space="0"/>
              <w:bottom w:val="double" w:color="000000" w:sz="0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837" w:type="dxa"/>
            <w:tcBorders>
              <w:left w:val="single" w:color="000000" w:sz="4" w:space="0"/>
              <w:bottom w:val="double" w:color="000000" w:sz="0" w:space="0"/>
              <w:right w:val="double" w:color="000000" w:sz="0" w:space="0"/>
            </w:tcBorders>
          </w:tcPr>
          <w:p>
            <w:pPr>
              <w:snapToGrid w:val="0"/>
            </w:pPr>
          </w:p>
        </w:tc>
      </w:tr>
    </w:tbl>
    <w:p/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移动设备</w:t>
      </w:r>
      <w:r>
        <w:t xml:space="preserve"> </w:t>
      </w:r>
      <w:r>
        <w:rPr>
          <w:rFonts w:hint="eastAsia"/>
        </w:rPr>
        <w:t>divice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device_id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设备id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Varchar（200）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Device_type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Platform_type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Tinyint（4）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备注：</w:t>
      </w:r>
    </w:p>
    <w:p>
      <w:pPr>
        <w:pStyle w:val="3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状态</w:t>
      </w:r>
      <w:r>
        <w:rPr>
          <w:rFonts w:hint="eastAsia"/>
        </w:rPr>
        <w:t>：</w:t>
      </w:r>
      <w:r>
        <w:t>0表示关闭</w:t>
      </w:r>
      <w:r>
        <w:rPr>
          <w:rFonts w:hint="eastAsia"/>
        </w:rPr>
        <w:t>，1表示开启，默认开启</w:t>
      </w:r>
    </w:p>
    <w:p>
      <w:pPr>
        <w:pStyle w:val="31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isable 是否禁止：true</w:t>
      </w:r>
      <w:r>
        <w:t xml:space="preserve"> 表示可用，</w:t>
      </w:r>
      <w:r>
        <w:rPr>
          <w:rFonts w:hint="eastAsia"/>
        </w:rPr>
        <w:t xml:space="preserve"> false表示不可用</w:t>
      </w:r>
    </w:p>
    <w:p/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订单评价</w:t>
      </w:r>
      <w:r>
        <w:t xml:space="preserve"> </w:t>
      </w:r>
      <w:r>
        <w:rPr>
          <w:rFonts w:hint="eastAsia"/>
        </w:rPr>
        <w:t>order_review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Order_id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987" w:type="dxa"/>
            <w:vAlign w:val="center"/>
          </w:tcPr>
          <w:p>
            <w:pPr>
              <w:tabs>
                <w:tab w:val="center" w:pos="1385"/>
              </w:tabs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商品id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云推送</w:t>
      </w:r>
      <w:r>
        <w:t xml:space="preserve"> </w:t>
      </w:r>
      <w:r>
        <w:rPr>
          <w:rFonts w:hint="eastAsia"/>
        </w:rPr>
        <w:t>push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推送id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title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photo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图片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objectId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leancloud返回的objectId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link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链接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platform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Push_type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推送类型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Message_type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isPush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是否已经推送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Push_at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定时推送时间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/>
    <w:p>
      <w:pPr>
        <w:pStyle w:val="3"/>
      </w:pPr>
      <w:r>
        <w:rPr>
          <w:rFonts w:hint="eastAsia"/>
        </w:rPr>
        <w:t>搜索历史</w:t>
      </w:r>
      <w:r>
        <w:t xml:space="preserve"> </w:t>
      </w:r>
      <w:r>
        <w:rPr>
          <w:rFonts w:hint="eastAsia"/>
        </w:rPr>
        <w:t>search_history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搜索id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keyword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Char（50）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count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搜索次数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enum('goods','store')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Store_id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pStyle w:val="3"/>
      </w:pPr>
      <w:r>
        <w:rPr>
          <w:rFonts w:hint="eastAsia"/>
        </w:rPr>
        <w:t>第三方登录</w:t>
      </w:r>
      <w:r>
        <w:t xml:space="preserve"> </w:t>
      </w:r>
      <w:r>
        <w:rPr>
          <w:rFonts w:hint="eastAsia"/>
        </w:rPr>
        <w:t>sns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open_id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第三方平台的用户通用id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vender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第三方平台类型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snapToGrid w:val="0"/>
        <w:rPr>
          <w:rFonts w:ascii="Arial" w:hAnsi="Arial" w:eastAsia="黑体"/>
          <w:b/>
          <w:sz w:val="32"/>
        </w:rPr>
      </w:pPr>
    </w:p>
    <w:p>
      <w:pPr>
        <w:snapToGrid w:val="0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用户注册状态</w:t>
      </w:r>
      <w:r>
        <w:t xml:space="preserve"> </w:t>
      </w:r>
      <w:r>
        <w:rPr>
          <w:rFonts w:hint="eastAsia"/>
        </w:rPr>
        <w:t>user_reg_status</w:t>
      </w:r>
    </w:p>
    <w:tbl>
      <w:tblPr>
        <w:tblStyle w:val="15"/>
        <w:tblpPr w:leftFromText="180" w:rightFromText="180" w:vertAnchor="text" w:horzAnchor="page" w:tblpX="1918" w:tblpY="400"/>
        <w:tblOverlap w:val="never"/>
        <w:tblW w:w="8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is_completed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补全资料是否完成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jc w:val="center"/>
        <w:rPr>
          <w:rFonts w:ascii="Arial" w:hAnsi="Arial" w:eastAsia="黑体"/>
          <w:b/>
          <w:sz w:val="32"/>
        </w:rPr>
      </w:pPr>
    </w:p>
    <w:p>
      <w:pPr>
        <w:jc w:val="center"/>
        <w:rPr>
          <w:rFonts w:ascii="Arial" w:hAnsi="Arial" w:eastAsia="黑体"/>
          <w:b/>
          <w:sz w:val="32"/>
        </w:rPr>
      </w:pPr>
    </w:p>
    <w:p>
      <w:pPr>
        <w:pStyle w:val="3"/>
      </w:pPr>
      <w:r>
        <w:rPr>
          <w:rFonts w:hint="eastAsia"/>
        </w:rPr>
        <w:t>版本更新</w:t>
      </w:r>
      <w:r>
        <w:t xml:space="preserve"> </w:t>
      </w:r>
      <w:r>
        <w:rPr>
          <w:rFonts w:hint="eastAsia"/>
        </w:rPr>
        <w:t>version</w:t>
      </w:r>
    </w:p>
    <w:tbl>
      <w:tblPr>
        <w:tblStyle w:val="15"/>
        <w:tblW w:w="8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092"/>
        <w:gridCol w:w="2987"/>
        <w:gridCol w:w="928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</w:tcPr>
          <w:p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>
            <w:pPr>
              <w:snapToGrid w:val="0"/>
            </w:pPr>
            <w: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>
            <w:pPr>
              <w:snapToGrid w:val="0"/>
            </w:pPr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platform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Char(50)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下载地址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char(200)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char(255)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是否有效</w:t>
            </w:r>
            <w:r>
              <w:t xml:space="preserve"> 1 </w:t>
            </w:r>
            <w:r>
              <w:rPr>
                <w:rFonts w:hint="eastAsia"/>
              </w:rPr>
              <w:t>有效 0 无效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创建时间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>
            <w:pPr>
              <w:snapToGrid w:val="0"/>
            </w:pPr>
          </w:p>
        </w:tc>
        <w:tc>
          <w:tcPr>
            <w:tcW w:w="837" w:type="dxa"/>
          </w:tcPr>
          <w:p>
            <w:pPr>
              <w:snapToGrid w:val="0"/>
            </w:pPr>
          </w:p>
        </w:tc>
      </w:tr>
    </w:tbl>
    <w:p/>
    <w:p>
      <w:pPr>
        <w:snapToGrid w:val="0"/>
        <w:rPr>
          <w:bCs/>
        </w:rPr>
      </w:pPr>
    </w:p>
    <w:sectPr>
      <w:headerReference r:id="rId3" w:type="default"/>
      <w:footerReference r:id="rId4" w:type="default"/>
      <w:footnotePr>
        <w:pos w:val="beneathText"/>
      </w:footnotePr>
      <w:pgSz w:w="11905" w:h="16837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Style w:val="12"/>
      </w:rPr>
    </w:pPr>
    <w:r>
      <w:rPr>
        <w:rStyle w:val="12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Style w:val="12"/>
      </w:rPr>
      <w:t>页，总计</w:t>
    </w:r>
    <w:r>
      <w:fldChar w:fldCharType="begin"/>
    </w:r>
    <w:r>
      <w:instrText xml:space="preserve"> NUMPAGE \*Arabic </w:instrText>
    </w:r>
    <w:r>
      <w:fldChar w:fldCharType="separate"/>
    </w:r>
    <w:r>
      <w:t>36</w:t>
    </w:r>
    <w:r>
      <w:fldChar w:fldCharType="end"/>
    </w:r>
    <w:r>
      <w:rPr>
        <w:rStyle w:val="12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4">
    <w:nsid w:val="0BC00210"/>
    <w:multiLevelType w:val="multilevel"/>
    <w:tmpl w:val="0BC002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39140498"/>
    <w:multiLevelType w:val="multilevel"/>
    <w:tmpl w:val="391404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43C93EEB"/>
    <w:multiLevelType w:val="multilevel"/>
    <w:tmpl w:val="43C93E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55F1C02"/>
    <w:multiLevelType w:val="multilevel"/>
    <w:tmpl w:val="755F1C02"/>
    <w:lvl w:ilvl="0" w:tentative="0">
      <w:start w:val="1"/>
      <w:numFmt w:val="bullet"/>
      <w:pStyle w:val="25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6"/>
    <w:rsid w:val="0000208C"/>
    <w:rsid w:val="00007736"/>
    <w:rsid w:val="00010AE9"/>
    <w:rsid w:val="00013DEB"/>
    <w:rsid w:val="000164A5"/>
    <w:rsid w:val="000201F7"/>
    <w:rsid w:val="00031DDE"/>
    <w:rsid w:val="0003208C"/>
    <w:rsid w:val="000436EB"/>
    <w:rsid w:val="0005374D"/>
    <w:rsid w:val="00064CD8"/>
    <w:rsid w:val="00065896"/>
    <w:rsid w:val="00070A9C"/>
    <w:rsid w:val="000771DF"/>
    <w:rsid w:val="00081CF5"/>
    <w:rsid w:val="00085379"/>
    <w:rsid w:val="00086A61"/>
    <w:rsid w:val="000A28DD"/>
    <w:rsid w:val="000A7A97"/>
    <w:rsid w:val="000C742C"/>
    <w:rsid w:val="000C75C9"/>
    <w:rsid w:val="000D51A1"/>
    <w:rsid w:val="000E33A6"/>
    <w:rsid w:val="000F7019"/>
    <w:rsid w:val="00100119"/>
    <w:rsid w:val="001033ED"/>
    <w:rsid w:val="00105CEB"/>
    <w:rsid w:val="00106C84"/>
    <w:rsid w:val="001071D1"/>
    <w:rsid w:val="00116A3D"/>
    <w:rsid w:val="00120344"/>
    <w:rsid w:val="00122DF8"/>
    <w:rsid w:val="00126AB9"/>
    <w:rsid w:val="00127529"/>
    <w:rsid w:val="001310CB"/>
    <w:rsid w:val="0014093E"/>
    <w:rsid w:val="001412F8"/>
    <w:rsid w:val="00142F3D"/>
    <w:rsid w:val="001443A3"/>
    <w:rsid w:val="001443F1"/>
    <w:rsid w:val="00145082"/>
    <w:rsid w:val="00145AF2"/>
    <w:rsid w:val="00156C7D"/>
    <w:rsid w:val="001609F8"/>
    <w:rsid w:val="00161145"/>
    <w:rsid w:val="001653BC"/>
    <w:rsid w:val="001704DC"/>
    <w:rsid w:val="001722DE"/>
    <w:rsid w:val="00175A6C"/>
    <w:rsid w:val="001764FF"/>
    <w:rsid w:val="001768E8"/>
    <w:rsid w:val="00180B74"/>
    <w:rsid w:val="00182138"/>
    <w:rsid w:val="0019046B"/>
    <w:rsid w:val="001904E6"/>
    <w:rsid w:val="001A00F6"/>
    <w:rsid w:val="001C04D6"/>
    <w:rsid w:val="001D5BAE"/>
    <w:rsid w:val="001E18EF"/>
    <w:rsid w:val="001E32BD"/>
    <w:rsid w:val="001E7C2E"/>
    <w:rsid w:val="001F1B4C"/>
    <w:rsid w:val="001F2BE6"/>
    <w:rsid w:val="001F31CB"/>
    <w:rsid w:val="001F5322"/>
    <w:rsid w:val="002018A4"/>
    <w:rsid w:val="002020D4"/>
    <w:rsid w:val="00202786"/>
    <w:rsid w:val="00204406"/>
    <w:rsid w:val="00205823"/>
    <w:rsid w:val="00224D76"/>
    <w:rsid w:val="00224E6F"/>
    <w:rsid w:val="00227574"/>
    <w:rsid w:val="00231658"/>
    <w:rsid w:val="00233F9D"/>
    <w:rsid w:val="00241749"/>
    <w:rsid w:val="00241FD8"/>
    <w:rsid w:val="00243C23"/>
    <w:rsid w:val="00252676"/>
    <w:rsid w:val="00252988"/>
    <w:rsid w:val="00261DB4"/>
    <w:rsid w:val="0026380A"/>
    <w:rsid w:val="0026495C"/>
    <w:rsid w:val="0026597C"/>
    <w:rsid w:val="00272402"/>
    <w:rsid w:val="00274A56"/>
    <w:rsid w:val="00287A06"/>
    <w:rsid w:val="002953ED"/>
    <w:rsid w:val="0029565C"/>
    <w:rsid w:val="002A0C3E"/>
    <w:rsid w:val="002A30AD"/>
    <w:rsid w:val="002C4EC8"/>
    <w:rsid w:val="002D0055"/>
    <w:rsid w:val="002D6A53"/>
    <w:rsid w:val="002F34DD"/>
    <w:rsid w:val="003018DD"/>
    <w:rsid w:val="003076B5"/>
    <w:rsid w:val="0031047A"/>
    <w:rsid w:val="00320AE4"/>
    <w:rsid w:val="003215A6"/>
    <w:rsid w:val="00324B8E"/>
    <w:rsid w:val="00330777"/>
    <w:rsid w:val="00330ED8"/>
    <w:rsid w:val="003355BE"/>
    <w:rsid w:val="00342607"/>
    <w:rsid w:val="00344D24"/>
    <w:rsid w:val="00352110"/>
    <w:rsid w:val="00355EBA"/>
    <w:rsid w:val="0035674E"/>
    <w:rsid w:val="00373AAD"/>
    <w:rsid w:val="003764B2"/>
    <w:rsid w:val="00385C3A"/>
    <w:rsid w:val="00392EB9"/>
    <w:rsid w:val="003B4286"/>
    <w:rsid w:val="003B57FA"/>
    <w:rsid w:val="003B6FE2"/>
    <w:rsid w:val="003C2CCD"/>
    <w:rsid w:val="003C4592"/>
    <w:rsid w:val="003D0DDC"/>
    <w:rsid w:val="003D15CE"/>
    <w:rsid w:val="003D3355"/>
    <w:rsid w:val="003D4C9F"/>
    <w:rsid w:val="003D5987"/>
    <w:rsid w:val="003D6B4C"/>
    <w:rsid w:val="003E415D"/>
    <w:rsid w:val="003E78D9"/>
    <w:rsid w:val="003F47C7"/>
    <w:rsid w:val="003F4B44"/>
    <w:rsid w:val="00400F35"/>
    <w:rsid w:val="00402A07"/>
    <w:rsid w:val="0040337C"/>
    <w:rsid w:val="00406961"/>
    <w:rsid w:val="00407B9F"/>
    <w:rsid w:val="00423420"/>
    <w:rsid w:val="0042366F"/>
    <w:rsid w:val="00424FF3"/>
    <w:rsid w:val="00434EFE"/>
    <w:rsid w:val="00436222"/>
    <w:rsid w:val="004405EF"/>
    <w:rsid w:val="00445AF5"/>
    <w:rsid w:val="00462ABD"/>
    <w:rsid w:val="00474723"/>
    <w:rsid w:val="00476F03"/>
    <w:rsid w:val="00477767"/>
    <w:rsid w:val="00480A14"/>
    <w:rsid w:val="004873F6"/>
    <w:rsid w:val="004932D3"/>
    <w:rsid w:val="004C07CF"/>
    <w:rsid w:val="004D57D2"/>
    <w:rsid w:val="004D67CE"/>
    <w:rsid w:val="004E26E5"/>
    <w:rsid w:val="004E4FD9"/>
    <w:rsid w:val="004F7FCE"/>
    <w:rsid w:val="00535A1F"/>
    <w:rsid w:val="00537456"/>
    <w:rsid w:val="005375E1"/>
    <w:rsid w:val="005420F8"/>
    <w:rsid w:val="00542D51"/>
    <w:rsid w:val="00544CE7"/>
    <w:rsid w:val="00545F63"/>
    <w:rsid w:val="005649F7"/>
    <w:rsid w:val="00564AC1"/>
    <w:rsid w:val="00573B5B"/>
    <w:rsid w:val="0059137B"/>
    <w:rsid w:val="005A0C3B"/>
    <w:rsid w:val="005A0CA8"/>
    <w:rsid w:val="005A6A8E"/>
    <w:rsid w:val="005B2434"/>
    <w:rsid w:val="005B4EE5"/>
    <w:rsid w:val="005B648F"/>
    <w:rsid w:val="005C15B2"/>
    <w:rsid w:val="005C1BA4"/>
    <w:rsid w:val="005C587A"/>
    <w:rsid w:val="005C7D15"/>
    <w:rsid w:val="005D14F4"/>
    <w:rsid w:val="005D6857"/>
    <w:rsid w:val="005E7F32"/>
    <w:rsid w:val="006029C5"/>
    <w:rsid w:val="00604D96"/>
    <w:rsid w:val="00612709"/>
    <w:rsid w:val="006232C0"/>
    <w:rsid w:val="006235F5"/>
    <w:rsid w:val="00623E29"/>
    <w:rsid w:val="00626F29"/>
    <w:rsid w:val="006271AE"/>
    <w:rsid w:val="00642519"/>
    <w:rsid w:val="00644FF4"/>
    <w:rsid w:val="006462BF"/>
    <w:rsid w:val="006509BC"/>
    <w:rsid w:val="00665758"/>
    <w:rsid w:val="006672EB"/>
    <w:rsid w:val="006739F2"/>
    <w:rsid w:val="00673E74"/>
    <w:rsid w:val="0069375C"/>
    <w:rsid w:val="006938D5"/>
    <w:rsid w:val="00696D5B"/>
    <w:rsid w:val="006A73BB"/>
    <w:rsid w:val="006B2FE8"/>
    <w:rsid w:val="006B69DC"/>
    <w:rsid w:val="006B73AD"/>
    <w:rsid w:val="006C23C5"/>
    <w:rsid w:val="006C2A78"/>
    <w:rsid w:val="006C2D91"/>
    <w:rsid w:val="006C48B4"/>
    <w:rsid w:val="006D4358"/>
    <w:rsid w:val="006E2C3C"/>
    <w:rsid w:val="006E5355"/>
    <w:rsid w:val="006E5658"/>
    <w:rsid w:val="006F39D5"/>
    <w:rsid w:val="00700262"/>
    <w:rsid w:val="00700B56"/>
    <w:rsid w:val="00701FF4"/>
    <w:rsid w:val="00705C14"/>
    <w:rsid w:val="00705E0D"/>
    <w:rsid w:val="00715C66"/>
    <w:rsid w:val="0073204E"/>
    <w:rsid w:val="00740CCB"/>
    <w:rsid w:val="007556ED"/>
    <w:rsid w:val="007569C4"/>
    <w:rsid w:val="00760A9E"/>
    <w:rsid w:val="007735E2"/>
    <w:rsid w:val="007913D9"/>
    <w:rsid w:val="007936B3"/>
    <w:rsid w:val="00793C33"/>
    <w:rsid w:val="007962AE"/>
    <w:rsid w:val="0079785C"/>
    <w:rsid w:val="007A6BE0"/>
    <w:rsid w:val="007B036C"/>
    <w:rsid w:val="007B5772"/>
    <w:rsid w:val="007D6DD6"/>
    <w:rsid w:val="007E06F3"/>
    <w:rsid w:val="007E19E8"/>
    <w:rsid w:val="007E3BBE"/>
    <w:rsid w:val="007E77BC"/>
    <w:rsid w:val="007E7B46"/>
    <w:rsid w:val="007F35FE"/>
    <w:rsid w:val="007F758C"/>
    <w:rsid w:val="00800335"/>
    <w:rsid w:val="008004A5"/>
    <w:rsid w:val="008011DF"/>
    <w:rsid w:val="00804158"/>
    <w:rsid w:val="00806903"/>
    <w:rsid w:val="008109E9"/>
    <w:rsid w:val="00810F46"/>
    <w:rsid w:val="008205CE"/>
    <w:rsid w:val="00823CBF"/>
    <w:rsid w:val="008254B8"/>
    <w:rsid w:val="008314A7"/>
    <w:rsid w:val="00835680"/>
    <w:rsid w:val="0083616A"/>
    <w:rsid w:val="00842785"/>
    <w:rsid w:val="00843A53"/>
    <w:rsid w:val="0084452A"/>
    <w:rsid w:val="00870A15"/>
    <w:rsid w:val="00880834"/>
    <w:rsid w:val="00882C46"/>
    <w:rsid w:val="00885498"/>
    <w:rsid w:val="00885F90"/>
    <w:rsid w:val="00886B9F"/>
    <w:rsid w:val="00886BC4"/>
    <w:rsid w:val="008A00AE"/>
    <w:rsid w:val="008C7C6F"/>
    <w:rsid w:val="008E18BF"/>
    <w:rsid w:val="008F5479"/>
    <w:rsid w:val="00910FF8"/>
    <w:rsid w:val="00920E4F"/>
    <w:rsid w:val="0092287A"/>
    <w:rsid w:val="00934DB9"/>
    <w:rsid w:val="009365C0"/>
    <w:rsid w:val="009434DE"/>
    <w:rsid w:val="00944410"/>
    <w:rsid w:val="00953860"/>
    <w:rsid w:val="00954F2B"/>
    <w:rsid w:val="0095519C"/>
    <w:rsid w:val="009602EA"/>
    <w:rsid w:val="00960923"/>
    <w:rsid w:val="00961692"/>
    <w:rsid w:val="00971C73"/>
    <w:rsid w:val="00972415"/>
    <w:rsid w:val="00981003"/>
    <w:rsid w:val="00984984"/>
    <w:rsid w:val="00984E58"/>
    <w:rsid w:val="009923CF"/>
    <w:rsid w:val="009A06CB"/>
    <w:rsid w:val="009A2142"/>
    <w:rsid w:val="009A2F8D"/>
    <w:rsid w:val="009A4202"/>
    <w:rsid w:val="009C6766"/>
    <w:rsid w:val="009E2674"/>
    <w:rsid w:val="009E4E5F"/>
    <w:rsid w:val="009F4879"/>
    <w:rsid w:val="009F4ED4"/>
    <w:rsid w:val="009F56DF"/>
    <w:rsid w:val="00A0008A"/>
    <w:rsid w:val="00A02156"/>
    <w:rsid w:val="00A06230"/>
    <w:rsid w:val="00A06C26"/>
    <w:rsid w:val="00A26D1F"/>
    <w:rsid w:val="00A3392B"/>
    <w:rsid w:val="00A33C1C"/>
    <w:rsid w:val="00A35C59"/>
    <w:rsid w:val="00A404FA"/>
    <w:rsid w:val="00A452EF"/>
    <w:rsid w:val="00A46DD5"/>
    <w:rsid w:val="00A50616"/>
    <w:rsid w:val="00A50838"/>
    <w:rsid w:val="00A50A1D"/>
    <w:rsid w:val="00A52CC3"/>
    <w:rsid w:val="00A53EEE"/>
    <w:rsid w:val="00A57CA1"/>
    <w:rsid w:val="00A70551"/>
    <w:rsid w:val="00A71756"/>
    <w:rsid w:val="00A765D4"/>
    <w:rsid w:val="00A805A9"/>
    <w:rsid w:val="00A83359"/>
    <w:rsid w:val="00A900F3"/>
    <w:rsid w:val="00A95165"/>
    <w:rsid w:val="00A96AAD"/>
    <w:rsid w:val="00AA6091"/>
    <w:rsid w:val="00AC31CA"/>
    <w:rsid w:val="00AC38F9"/>
    <w:rsid w:val="00AC4F3C"/>
    <w:rsid w:val="00AF042A"/>
    <w:rsid w:val="00B01874"/>
    <w:rsid w:val="00B02B22"/>
    <w:rsid w:val="00B03D54"/>
    <w:rsid w:val="00B10315"/>
    <w:rsid w:val="00B1126E"/>
    <w:rsid w:val="00B17117"/>
    <w:rsid w:val="00B22565"/>
    <w:rsid w:val="00B2298F"/>
    <w:rsid w:val="00B22BBF"/>
    <w:rsid w:val="00B325E2"/>
    <w:rsid w:val="00B46ED9"/>
    <w:rsid w:val="00B52660"/>
    <w:rsid w:val="00B54B08"/>
    <w:rsid w:val="00B61ACD"/>
    <w:rsid w:val="00B623DE"/>
    <w:rsid w:val="00B64204"/>
    <w:rsid w:val="00B71250"/>
    <w:rsid w:val="00B75567"/>
    <w:rsid w:val="00B823E0"/>
    <w:rsid w:val="00B829D3"/>
    <w:rsid w:val="00B945B6"/>
    <w:rsid w:val="00B97F51"/>
    <w:rsid w:val="00BA24C0"/>
    <w:rsid w:val="00BA399D"/>
    <w:rsid w:val="00BA6DE9"/>
    <w:rsid w:val="00BA71C8"/>
    <w:rsid w:val="00BB0D1A"/>
    <w:rsid w:val="00BB17E5"/>
    <w:rsid w:val="00BB359B"/>
    <w:rsid w:val="00BC22A9"/>
    <w:rsid w:val="00BC3F62"/>
    <w:rsid w:val="00BC62BB"/>
    <w:rsid w:val="00BC6309"/>
    <w:rsid w:val="00BC6388"/>
    <w:rsid w:val="00BD7B92"/>
    <w:rsid w:val="00BD7F7B"/>
    <w:rsid w:val="00BE2C4E"/>
    <w:rsid w:val="00BE76E9"/>
    <w:rsid w:val="00BF01A8"/>
    <w:rsid w:val="00BF2845"/>
    <w:rsid w:val="00BF6CAE"/>
    <w:rsid w:val="00C00D3D"/>
    <w:rsid w:val="00C01806"/>
    <w:rsid w:val="00C01CF9"/>
    <w:rsid w:val="00C02345"/>
    <w:rsid w:val="00C024BB"/>
    <w:rsid w:val="00C12266"/>
    <w:rsid w:val="00C1735D"/>
    <w:rsid w:val="00C24DCF"/>
    <w:rsid w:val="00C25753"/>
    <w:rsid w:val="00C306C9"/>
    <w:rsid w:val="00C343B1"/>
    <w:rsid w:val="00C4302A"/>
    <w:rsid w:val="00C51B68"/>
    <w:rsid w:val="00C60C23"/>
    <w:rsid w:val="00C60FC8"/>
    <w:rsid w:val="00C61EB4"/>
    <w:rsid w:val="00C74264"/>
    <w:rsid w:val="00C766AB"/>
    <w:rsid w:val="00C77773"/>
    <w:rsid w:val="00C864B7"/>
    <w:rsid w:val="00C8713C"/>
    <w:rsid w:val="00C947D0"/>
    <w:rsid w:val="00CA467D"/>
    <w:rsid w:val="00CA543D"/>
    <w:rsid w:val="00CC53D1"/>
    <w:rsid w:val="00CD2A7C"/>
    <w:rsid w:val="00CD3B2A"/>
    <w:rsid w:val="00CE3173"/>
    <w:rsid w:val="00CE7D90"/>
    <w:rsid w:val="00CF0F27"/>
    <w:rsid w:val="00CF59E3"/>
    <w:rsid w:val="00CF6C01"/>
    <w:rsid w:val="00CF706E"/>
    <w:rsid w:val="00D00653"/>
    <w:rsid w:val="00D250F4"/>
    <w:rsid w:val="00D26980"/>
    <w:rsid w:val="00D431CE"/>
    <w:rsid w:val="00D45242"/>
    <w:rsid w:val="00D50CD5"/>
    <w:rsid w:val="00D556FC"/>
    <w:rsid w:val="00D57BEF"/>
    <w:rsid w:val="00D66F42"/>
    <w:rsid w:val="00D74ACD"/>
    <w:rsid w:val="00D74ED5"/>
    <w:rsid w:val="00D74FA1"/>
    <w:rsid w:val="00D765F0"/>
    <w:rsid w:val="00D80903"/>
    <w:rsid w:val="00D8392A"/>
    <w:rsid w:val="00D92F0A"/>
    <w:rsid w:val="00DB1A88"/>
    <w:rsid w:val="00DB21D9"/>
    <w:rsid w:val="00DC0CCF"/>
    <w:rsid w:val="00DD413A"/>
    <w:rsid w:val="00DD60F4"/>
    <w:rsid w:val="00DE17EB"/>
    <w:rsid w:val="00DF0328"/>
    <w:rsid w:val="00DF1880"/>
    <w:rsid w:val="00DF1FF1"/>
    <w:rsid w:val="00E00442"/>
    <w:rsid w:val="00E05D98"/>
    <w:rsid w:val="00E11B77"/>
    <w:rsid w:val="00E13074"/>
    <w:rsid w:val="00E1308F"/>
    <w:rsid w:val="00E13D5C"/>
    <w:rsid w:val="00E14589"/>
    <w:rsid w:val="00E15363"/>
    <w:rsid w:val="00E25C0D"/>
    <w:rsid w:val="00E35C8E"/>
    <w:rsid w:val="00E37DCE"/>
    <w:rsid w:val="00E41B36"/>
    <w:rsid w:val="00E617FE"/>
    <w:rsid w:val="00E76422"/>
    <w:rsid w:val="00E7733D"/>
    <w:rsid w:val="00E7789B"/>
    <w:rsid w:val="00E80C0B"/>
    <w:rsid w:val="00E81C10"/>
    <w:rsid w:val="00E92F0A"/>
    <w:rsid w:val="00E941BE"/>
    <w:rsid w:val="00EA552C"/>
    <w:rsid w:val="00EB0A92"/>
    <w:rsid w:val="00EB16C6"/>
    <w:rsid w:val="00EB2A08"/>
    <w:rsid w:val="00EB347A"/>
    <w:rsid w:val="00EB5584"/>
    <w:rsid w:val="00EB66C1"/>
    <w:rsid w:val="00EC0A17"/>
    <w:rsid w:val="00EC1C10"/>
    <w:rsid w:val="00EC1F84"/>
    <w:rsid w:val="00EC2037"/>
    <w:rsid w:val="00EC42A8"/>
    <w:rsid w:val="00EC5B31"/>
    <w:rsid w:val="00ED107B"/>
    <w:rsid w:val="00ED4E38"/>
    <w:rsid w:val="00EE12A4"/>
    <w:rsid w:val="00EE4F69"/>
    <w:rsid w:val="00EF1A55"/>
    <w:rsid w:val="00EF6360"/>
    <w:rsid w:val="00F02874"/>
    <w:rsid w:val="00F032AC"/>
    <w:rsid w:val="00F0457D"/>
    <w:rsid w:val="00F07C03"/>
    <w:rsid w:val="00F151E2"/>
    <w:rsid w:val="00F24CF3"/>
    <w:rsid w:val="00F253A5"/>
    <w:rsid w:val="00F315A6"/>
    <w:rsid w:val="00F3565F"/>
    <w:rsid w:val="00F36C8E"/>
    <w:rsid w:val="00F41B98"/>
    <w:rsid w:val="00F42AD0"/>
    <w:rsid w:val="00F43217"/>
    <w:rsid w:val="00F45D1F"/>
    <w:rsid w:val="00F46D74"/>
    <w:rsid w:val="00F5629E"/>
    <w:rsid w:val="00F63137"/>
    <w:rsid w:val="00F64236"/>
    <w:rsid w:val="00F65DFF"/>
    <w:rsid w:val="00F67BEF"/>
    <w:rsid w:val="00F7099B"/>
    <w:rsid w:val="00F7348D"/>
    <w:rsid w:val="00F82B2F"/>
    <w:rsid w:val="00F87077"/>
    <w:rsid w:val="00F879D7"/>
    <w:rsid w:val="00F9283C"/>
    <w:rsid w:val="00F9503A"/>
    <w:rsid w:val="00FA0AE2"/>
    <w:rsid w:val="00FB133A"/>
    <w:rsid w:val="00FB17A0"/>
    <w:rsid w:val="00FC10B8"/>
    <w:rsid w:val="00FC3025"/>
    <w:rsid w:val="00FC3096"/>
    <w:rsid w:val="00FC6515"/>
    <w:rsid w:val="00FC6BE2"/>
    <w:rsid w:val="00FC7A72"/>
    <w:rsid w:val="00FC7E12"/>
    <w:rsid w:val="00FD0DF1"/>
    <w:rsid w:val="00FD147E"/>
    <w:rsid w:val="00FD3619"/>
    <w:rsid w:val="00FD6A34"/>
    <w:rsid w:val="00FE15C1"/>
    <w:rsid w:val="00FE1F62"/>
    <w:rsid w:val="00FF1FBF"/>
    <w:rsid w:val="00FF6541"/>
    <w:rsid w:val="00FF6831"/>
    <w:rsid w:val="011720F3"/>
    <w:rsid w:val="032409FC"/>
    <w:rsid w:val="04512B1E"/>
    <w:rsid w:val="0ABC1AFA"/>
    <w:rsid w:val="0AF10422"/>
    <w:rsid w:val="128F51AA"/>
    <w:rsid w:val="13A75922"/>
    <w:rsid w:val="1A7B4C33"/>
    <w:rsid w:val="1CEA1DAA"/>
    <w:rsid w:val="1D7E31D3"/>
    <w:rsid w:val="1DF36A9D"/>
    <w:rsid w:val="21547F69"/>
    <w:rsid w:val="22EB3473"/>
    <w:rsid w:val="2BB2374E"/>
    <w:rsid w:val="2BCF0122"/>
    <w:rsid w:val="2D49355F"/>
    <w:rsid w:val="305F3F94"/>
    <w:rsid w:val="30E3282E"/>
    <w:rsid w:val="37F040B8"/>
    <w:rsid w:val="3945140C"/>
    <w:rsid w:val="3CB7536C"/>
    <w:rsid w:val="40751CDF"/>
    <w:rsid w:val="460D39C4"/>
    <w:rsid w:val="460E0982"/>
    <w:rsid w:val="4A7E11A9"/>
    <w:rsid w:val="4D2E2102"/>
    <w:rsid w:val="4DAE6C38"/>
    <w:rsid w:val="5131365A"/>
    <w:rsid w:val="520F7E1B"/>
    <w:rsid w:val="54CD5572"/>
    <w:rsid w:val="583C2DB1"/>
    <w:rsid w:val="5ACA7110"/>
    <w:rsid w:val="5F3562CD"/>
    <w:rsid w:val="60FF4BD9"/>
    <w:rsid w:val="62154B85"/>
    <w:rsid w:val="661A4E13"/>
    <w:rsid w:val="759A3C63"/>
    <w:rsid w:val="774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ourier New" w:hAnsi="Courier New" w:eastAsia="宋体" w:cs="Times New Roman"/>
      <w:kern w:val="1"/>
      <w:sz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</w:style>
  <w:style w:type="paragraph" w:styleId="7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</w:style>
  <w:style w:type="paragraph" w:styleId="8">
    <w:name w:val="Subtitle"/>
    <w:basedOn w:val="1"/>
    <w:next w:val="5"/>
    <w:qFormat/>
    <w:uiPriority w:val="0"/>
    <w:pPr>
      <w:spacing w:before="240" w:after="60" w:line="312" w:lineRule="auto"/>
      <w:jc w:val="center"/>
    </w:pPr>
    <w:rPr>
      <w:rFonts w:ascii="Arial" w:hAnsi="Arial"/>
      <w:b/>
      <w:sz w:val="32"/>
    </w:rPr>
  </w:style>
  <w:style w:type="paragraph" w:styleId="9">
    <w:name w:val="List"/>
    <w:basedOn w:val="5"/>
    <w:qFormat/>
    <w:uiPriority w:val="0"/>
    <w:rPr>
      <w:rFonts w:cs="Tahoma"/>
    </w:rPr>
  </w:style>
  <w:style w:type="paragraph" w:styleId="10">
    <w:name w:val="Title"/>
    <w:basedOn w:val="1"/>
    <w:next w:val="8"/>
    <w:qFormat/>
    <w:uiPriority w:val="0"/>
    <w:pPr>
      <w:spacing w:before="240" w:after="60"/>
      <w:jc w:val="center"/>
    </w:pPr>
    <w:rPr>
      <w:rFonts w:ascii="Arial" w:hAnsi="Arial"/>
      <w:b/>
      <w:sz w:val="32"/>
    </w:rPr>
  </w:style>
  <w:style w:type="character" w:styleId="12">
    <w:name w:val="page number"/>
    <w:basedOn w:val="13"/>
    <w:uiPriority w:val="0"/>
  </w:style>
  <w:style w:type="character" w:customStyle="1" w:styleId="13">
    <w:name w:val="默认段落字体1"/>
    <w:uiPriority w:val="0"/>
  </w:style>
  <w:style w:type="character" w:styleId="14">
    <w:name w:val="Hyperlink"/>
    <w:basedOn w:val="13"/>
    <w:qFormat/>
    <w:uiPriority w:val="0"/>
    <w:rPr>
      <w:rFonts w:ascii="宋体" w:hAnsi="宋体"/>
      <w:dstrike/>
      <w:color w:val="0000FF"/>
      <w:sz w:val="20"/>
      <w:u w:val="none"/>
    </w:rPr>
  </w:style>
  <w:style w:type="character" w:customStyle="1" w:styleId="16">
    <w:name w:val="WW8Num2z0"/>
    <w:qFormat/>
    <w:uiPriority w:val="0"/>
    <w:rPr>
      <w:rFonts w:ascii="Wingdings" w:hAnsi="Wingdings"/>
    </w:rPr>
  </w:style>
  <w:style w:type="character" w:customStyle="1" w:styleId="17">
    <w:name w:val="WW8Num3z0"/>
    <w:qFormat/>
    <w:uiPriority w:val="0"/>
    <w:rPr>
      <w:rFonts w:ascii="Wingdings" w:hAnsi="Wingdings"/>
    </w:rPr>
  </w:style>
  <w:style w:type="character" w:customStyle="1" w:styleId="18">
    <w:name w:val="WW8Num4z0"/>
    <w:qFormat/>
    <w:uiPriority w:val="0"/>
    <w:rPr>
      <w:rFonts w:ascii="Wingdings" w:hAnsi="Wingdings"/>
    </w:rPr>
  </w:style>
  <w:style w:type="character" w:customStyle="1" w:styleId="19">
    <w:name w:val="WW8Num5z0"/>
    <w:qFormat/>
    <w:uiPriority w:val="0"/>
    <w:rPr>
      <w:rFonts w:ascii="Wingdings" w:hAnsi="Wingdings"/>
    </w:rPr>
  </w:style>
  <w:style w:type="character" w:customStyle="1" w:styleId="20">
    <w:name w:val="Absatz-Standardschriftart"/>
    <w:qFormat/>
    <w:uiPriority w:val="0"/>
  </w:style>
  <w:style w:type="character" w:customStyle="1" w:styleId="21">
    <w:name w:val="WW8Num1z0"/>
    <w:qFormat/>
    <w:uiPriority w:val="0"/>
    <w:rPr>
      <w:rFonts w:ascii="Wingdings" w:hAnsi="Wingdings"/>
    </w:rPr>
  </w:style>
  <w:style w:type="paragraph" w:customStyle="1" w:styleId="22">
    <w:name w:val="标题1"/>
    <w:basedOn w:val="1"/>
    <w:next w:val="5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">
    <w:name w:val="标签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4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25">
    <w:name w:val="列表项目符号1"/>
    <w:basedOn w:val="1"/>
    <w:qFormat/>
    <w:uiPriority w:val="0"/>
    <w:pPr>
      <w:numPr>
        <w:ilvl w:val="0"/>
        <w:numId w:val="2"/>
      </w:numPr>
    </w:pPr>
  </w:style>
  <w:style w:type="paragraph" w:customStyle="1" w:styleId="26">
    <w:name w:val="文档结构图1"/>
    <w:basedOn w:val="1"/>
    <w:qFormat/>
    <w:uiPriority w:val="0"/>
    <w:pPr>
      <w:shd w:val="clear" w:color="auto" w:fill="000080"/>
    </w:pPr>
  </w:style>
  <w:style w:type="paragraph" w:customStyle="1" w:styleId="27">
    <w:name w:val="表格内容"/>
    <w:basedOn w:val="1"/>
    <w:qFormat/>
    <w:uiPriority w:val="0"/>
    <w:pPr>
      <w:suppressLineNumbers/>
    </w:pPr>
  </w:style>
  <w:style w:type="paragraph" w:customStyle="1" w:styleId="28">
    <w:name w:val="表格标题"/>
    <w:basedOn w:val="27"/>
    <w:qFormat/>
    <w:uiPriority w:val="0"/>
    <w:pPr>
      <w:jc w:val="center"/>
    </w:pPr>
    <w:rPr>
      <w:b/>
      <w:bCs/>
    </w:rPr>
  </w:style>
  <w:style w:type="paragraph" w:customStyle="1" w:styleId="29">
    <w:name w:val="框内容"/>
    <w:basedOn w:val="5"/>
    <w:qFormat/>
    <w:uiPriority w:val="0"/>
  </w:style>
  <w:style w:type="paragraph" w:customStyle="1" w:styleId="30">
    <w:name w:val="Char"/>
    <w:basedOn w:val="1"/>
    <w:semiHidden/>
    <w:qFormat/>
    <w:uiPriority w:val="0"/>
    <w:pPr>
      <w:suppressAutoHyphens w:val="0"/>
      <w:spacing w:line="360" w:lineRule="auto"/>
    </w:pPr>
    <w:rPr>
      <w:rFonts w:ascii="Tahoma" w:hAnsi="Tahoma" w:cs="仿宋_GB2312"/>
      <w:kern w:val="2"/>
      <w:sz w:val="24"/>
      <w:szCs w:val="28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</Company>
  <Pages>3</Pages>
  <Words>1840</Words>
  <Characters>10491</Characters>
  <Lines>87</Lines>
  <Paragraphs>24</Paragraphs>
  <TotalTime>30</TotalTime>
  <ScaleCrop>false</ScaleCrop>
  <LinksUpToDate>false</LinksUpToDate>
  <CharactersWithSpaces>12307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2016-11-01T12:33:00Z</dcterms:created>
  <dc:creator>Weber Liu</dc:creator>
  <cp:lastModifiedBy>Administrator</cp:lastModifiedBy>
  <cp:lastPrinted>2112-12-31T16:00:00Z</cp:lastPrinted>
  <dcterms:modified xsi:type="dcterms:W3CDTF">2018-11-30T01:38:09Z</dcterms:modified>
  <dc:title>ECSHOP v2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